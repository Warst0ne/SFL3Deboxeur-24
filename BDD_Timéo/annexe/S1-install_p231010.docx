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8F1B" w14:textId="5C4878F0" w:rsidR="00612F48" w:rsidRDefault="00612F48" w:rsidP="000A1CD1">
      <w:pPr>
        <w:spacing w:after="0" w:line="240" w:lineRule="auto"/>
        <w:ind w:left="142" w:right="401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176"/>
        <w:tblW w:w="104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142"/>
        <w:gridCol w:w="3173"/>
        <w:gridCol w:w="1081"/>
        <w:gridCol w:w="2268"/>
        <w:gridCol w:w="425"/>
        <w:gridCol w:w="425"/>
        <w:gridCol w:w="425"/>
        <w:gridCol w:w="426"/>
        <w:gridCol w:w="425"/>
      </w:tblGrid>
      <w:tr w:rsidR="000A1CD1" w14:paraId="1269101D" w14:textId="77777777" w:rsidTr="0083706B">
        <w:trPr>
          <w:trHeight w:val="391"/>
        </w:trPr>
        <w:tc>
          <w:tcPr>
            <w:tcW w:w="10425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DEE7A2" w14:textId="68A328E0" w:rsidR="000A1CD1" w:rsidRDefault="000A1CD1" w:rsidP="000A33A4">
            <w:pPr>
              <w:spacing w:after="0" w:line="240" w:lineRule="auto"/>
              <w:ind w:left="2043" w:hanging="2043"/>
              <w:rPr>
                <w:rFonts w:ascii="Bookman Old Style" w:hAnsi="Bookman Old Style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Objectif </w:t>
            </w:r>
            <w:r w:rsidR="000A33A4">
              <w:rPr>
                <w:rFonts w:ascii="Bookman Old Style" w:hAnsi="Bookman Old Style"/>
                <w:b/>
                <w:sz w:val="20"/>
                <w:szCs w:val="20"/>
              </w:rPr>
              <w:t>séquence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 :</w:t>
            </w:r>
            <w:r>
              <w:rPr>
                <w:rFonts w:ascii="Bookman Old Style" w:hAnsi="Bookman Old Style"/>
                <w:bCs/>
                <w:sz w:val="20"/>
                <w:szCs w:val="20"/>
              </w:rPr>
              <w:t xml:space="preserve"> </w:t>
            </w:r>
            <w:r w:rsidRPr="00433FDA">
              <w:rPr>
                <w:rFonts w:ascii="Bookman Old Style" w:hAnsi="Bookman Old Style"/>
                <w:b/>
                <w:i/>
                <w:sz w:val="18"/>
              </w:rPr>
              <w:t xml:space="preserve"> </w:t>
            </w:r>
            <w:r w:rsidR="00DE5171">
              <w:rPr>
                <w:rFonts w:ascii="Bookman Old Style" w:hAnsi="Bookman Old Style"/>
                <w:sz w:val="20"/>
                <w:szCs w:val="20"/>
              </w:rPr>
              <w:t>Mettre en place un système d’exploitation Linux Debian en respectant un cahier des charges</w:t>
            </w:r>
          </w:p>
        </w:tc>
      </w:tr>
      <w:tr w:rsidR="000A1CD1" w14:paraId="7039CF65" w14:textId="77777777" w:rsidTr="0083706B">
        <w:trPr>
          <w:trHeight w:val="537"/>
        </w:trPr>
        <w:tc>
          <w:tcPr>
            <w:tcW w:w="10425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9BEF57" w14:textId="56CC9CDD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Objectif sé</w:t>
            </w:r>
            <w:r w:rsidR="000A33A4">
              <w:rPr>
                <w:rFonts w:ascii="Bookman Old Style" w:hAnsi="Bookman Old Style"/>
                <w:b/>
                <w:sz w:val="20"/>
                <w:szCs w:val="20"/>
              </w:rPr>
              <w:t>an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>ce :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DE5171">
              <w:rPr>
                <w:rFonts w:ascii="Bookman Old Style" w:hAnsi="Bookman Old Style"/>
                <w:sz w:val="20"/>
                <w:szCs w:val="20"/>
              </w:rPr>
              <w:t>Installation de base d’un OS linux Debian</w:t>
            </w:r>
          </w:p>
        </w:tc>
      </w:tr>
      <w:tr w:rsidR="000A1CD1" w14:paraId="36D9567C" w14:textId="77777777" w:rsidTr="001C54A7">
        <w:trPr>
          <w:cantSplit/>
          <w:trHeight w:val="314"/>
        </w:trPr>
        <w:tc>
          <w:tcPr>
            <w:tcW w:w="17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7CB40C" w14:textId="561A5CB9" w:rsidR="000A1CD1" w:rsidRDefault="00774086" w:rsidP="001C54A7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Activité(s)</w:t>
            </w:r>
            <w:r w:rsidR="000A1CD1">
              <w:rPr>
                <w:rFonts w:ascii="Bookman Old Style" w:hAnsi="Bookman Old Style"/>
                <w:b/>
                <w:sz w:val="20"/>
                <w:szCs w:val="20"/>
              </w:rPr>
              <w:t> :</w:t>
            </w:r>
          </w:p>
        </w:tc>
        <w:tc>
          <w:tcPr>
            <w:tcW w:w="86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C9B8F68" w14:textId="014BCA95" w:rsidR="000A1CD1" w:rsidRPr="001C54A7" w:rsidRDefault="009277F4" w:rsidP="001C54A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 w:cstheme="minorBidi"/>
                <w:b/>
                <w:bCs/>
                <w:sz w:val="20"/>
                <w:szCs w:val="20"/>
              </w:rPr>
              <w:t>R2</w:t>
            </w:r>
            <w:r w:rsidR="00F02824">
              <w:rPr>
                <w:rFonts w:ascii="Bookman Old Style" w:hAnsi="Bookman Old Style" w:cstheme="minorBidi"/>
                <w:b/>
                <w:bCs/>
                <w:sz w:val="20"/>
                <w:szCs w:val="20"/>
              </w:rPr>
              <w:t xml:space="preserve"> </w:t>
            </w:r>
            <w:r w:rsidR="000A1CD1" w:rsidRPr="001C54A7">
              <w:rPr>
                <w:rFonts w:ascii="Bookman Old Style" w:hAnsi="Bookman Old Style" w:cstheme="minorBidi"/>
                <w:sz w:val="20"/>
                <w:szCs w:val="20"/>
              </w:rPr>
              <w:t xml:space="preserve">Intégrer </w:t>
            </w:r>
            <w:r w:rsidR="00BC5DB8" w:rsidRPr="001C54A7">
              <w:rPr>
                <w:rFonts w:ascii="Bookman Old Style" w:hAnsi="Bookman Old Style" w:cstheme="minorBidi"/>
                <w:sz w:val="20"/>
                <w:szCs w:val="20"/>
              </w:rPr>
              <w:t>d</w:t>
            </w:r>
            <w:r w:rsidR="000A1CD1" w:rsidRPr="001C54A7">
              <w:rPr>
                <w:rFonts w:ascii="Bookman Old Style" w:hAnsi="Bookman Old Style" w:cstheme="minorBidi"/>
                <w:sz w:val="20"/>
                <w:szCs w:val="20"/>
              </w:rPr>
              <w:t>es logiciels</w:t>
            </w:r>
          </w:p>
        </w:tc>
      </w:tr>
      <w:tr w:rsidR="000A1CD1" w14:paraId="643A9FDB" w14:textId="77777777" w:rsidTr="0083706B">
        <w:trPr>
          <w:cantSplit/>
          <w:trHeight w:val="272"/>
        </w:trPr>
        <w:tc>
          <w:tcPr>
            <w:tcW w:w="17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D79462" w14:textId="77777777" w:rsidR="000A1CD1" w:rsidRDefault="000A1CD1" w:rsidP="000A1CD1">
            <w:pPr>
              <w:spacing w:after="0" w:line="240" w:lineRule="auto"/>
              <w:ind w:right="-7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Compétence(s) :</w:t>
            </w:r>
          </w:p>
        </w:tc>
        <w:tc>
          <w:tcPr>
            <w:tcW w:w="86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B645C6D" w14:textId="67E39696" w:rsidR="000A1CD1" w:rsidRPr="001C54A7" w:rsidRDefault="001C54A7" w:rsidP="001C54A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  <w:lang w:eastAsia="en-GB"/>
              </w:rPr>
            </w:pPr>
            <w:r w:rsidRPr="001C54A7">
              <w:rPr>
                <w:rStyle w:val="fontstyle01"/>
                <w:rFonts w:ascii="Bookman Old Style" w:hAnsi="Bookman Old Style"/>
              </w:rPr>
              <w:t>C</w:t>
            </w:r>
            <w:r w:rsidR="009277F4">
              <w:rPr>
                <w:rStyle w:val="fontstyle01"/>
                <w:rFonts w:ascii="Bookman Old Style" w:hAnsi="Bookman Old Style"/>
              </w:rPr>
              <w:t>9</w:t>
            </w:r>
            <w:r w:rsidRPr="001C54A7">
              <w:rPr>
                <w:rStyle w:val="fontstyle01"/>
                <w:rFonts w:ascii="Bookman Old Style" w:hAnsi="Bookman Old Style"/>
              </w:rPr>
              <w:t xml:space="preserve"> </w:t>
            </w:r>
            <w:r w:rsidRPr="001C54A7">
              <w:rPr>
                <w:rStyle w:val="fontstyle01"/>
                <w:rFonts w:ascii="Bookman Old Style" w:hAnsi="Bookman Old Style"/>
                <w:b w:val="0"/>
                <w:bCs w:val="0"/>
              </w:rPr>
              <w:t>Installer un système d’exploitation</w:t>
            </w:r>
            <w:r w:rsidRPr="001C54A7">
              <w:rPr>
                <w:rStyle w:val="fontstyle01"/>
                <w:rFonts w:ascii="Bookman Old Style" w:hAnsi="Bookman Old Style"/>
              </w:rPr>
              <w:t xml:space="preserve"> </w:t>
            </w:r>
          </w:p>
        </w:tc>
      </w:tr>
      <w:tr w:rsidR="000A1CD1" w14:paraId="34A840C0" w14:textId="77777777" w:rsidTr="0083706B">
        <w:trPr>
          <w:cantSplit/>
          <w:trHeight w:val="338"/>
        </w:trPr>
        <w:tc>
          <w:tcPr>
            <w:tcW w:w="177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81381BB" w14:textId="77777777" w:rsidR="000A1CD1" w:rsidRDefault="000A1CD1" w:rsidP="000A1CD1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Savoir(s) :</w:t>
            </w:r>
          </w:p>
        </w:tc>
        <w:tc>
          <w:tcPr>
            <w:tcW w:w="8648" w:type="dxa"/>
            <w:gridSpan w:val="8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64AF5C" w14:textId="0DAC2641" w:rsidR="000A1CD1" w:rsidRPr="001C54A7" w:rsidRDefault="000A1CD1" w:rsidP="000A1CD1">
            <w:pPr>
              <w:spacing w:after="0" w:line="240" w:lineRule="auto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1C54A7">
              <w:rPr>
                <w:rFonts w:ascii="Bookman Old Style" w:hAnsi="Bookman Old Style" w:cstheme="minorBidi"/>
                <w:sz w:val="20"/>
                <w:szCs w:val="20"/>
              </w:rPr>
              <w:t>Système d'exploitation (Installation, restauration, mise à jour)</w:t>
            </w:r>
          </w:p>
        </w:tc>
      </w:tr>
      <w:tr w:rsidR="000A1CD1" w14:paraId="7775872B" w14:textId="77777777" w:rsidTr="0083706B">
        <w:trPr>
          <w:trHeight w:val="544"/>
        </w:trPr>
        <w:tc>
          <w:tcPr>
            <w:tcW w:w="10425" w:type="dxa"/>
            <w:gridSpan w:val="10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DEC7D35" w14:textId="77777777" w:rsidR="000A33A4" w:rsidRDefault="000A1CD1" w:rsidP="000A33A4">
            <w:pPr>
              <w:spacing w:after="0" w:line="240" w:lineRule="auto"/>
              <w:ind w:left="1192" w:hanging="1192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u w:val="single"/>
              </w:rPr>
              <w:t>On donne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 : </w:t>
            </w:r>
          </w:p>
          <w:p w14:paraId="5009DA53" w14:textId="6949F3C3" w:rsidR="000A33A4" w:rsidRPr="000A33A4" w:rsidRDefault="000A33A4" w:rsidP="000A33A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0A33A4">
              <w:rPr>
                <w:rFonts w:ascii="Bookman Old Style" w:hAnsi="Bookman Old Style"/>
                <w:sz w:val="20"/>
                <w:szCs w:val="20"/>
              </w:rPr>
              <w:t>Un</w:t>
            </w:r>
            <w:r w:rsidR="000A1CD1" w:rsidRPr="000A33A4">
              <w:rPr>
                <w:rFonts w:ascii="Bookman Old Style" w:hAnsi="Bookman Old Style"/>
                <w:sz w:val="20"/>
                <w:szCs w:val="20"/>
              </w:rPr>
              <w:t xml:space="preserve"> document ressource "Guide d'initiation et découverte Debian" </w:t>
            </w:r>
          </w:p>
          <w:p w14:paraId="44E43A36" w14:textId="495B87D5" w:rsidR="000A1CD1" w:rsidRPr="000A33A4" w:rsidRDefault="000A33A4" w:rsidP="000A33A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0A33A4">
              <w:rPr>
                <w:rFonts w:ascii="Bookman Old Style" w:hAnsi="Bookman Old Style"/>
                <w:sz w:val="20"/>
                <w:szCs w:val="20"/>
              </w:rPr>
              <w:t>Une</w:t>
            </w:r>
            <w:r w:rsidR="000A1CD1" w:rsidRPr="000A33A4">
              <w:rPr>
                <w:rFonts w:ascii="Bookman Old Style" w:hAnsi="Bookman Old Style"/>
                <w:sz w:val="20"/>
                <w:szCs w:val="20"/>
              </w:rPr>
              <w:t xml:space="preserve"> station fixe de travail permettant la virtualisation (</w:t>
            </w:r>
            <w:proofErr w:type="spellStart"/>
            <w:r w:rsidR="000A1CD1" w:rsidRPr="000A33A4">
              <w:rPr>
                <w:rFonts w:ascii="Bookman Old Style" w:hAnsi="Bookman Old Style"/>
                <w:sz w:val="20"/>
                <w:szCs w:val="20"/>
              </w:rPr>
              <w:t>Virtualbox</w:t>
            </w:r>
            <w:proofErr w:type="spellEnd"/>
            <w:r w:rsidR="000A1CD1" w:rsidRPr="000A33A4">
              <w:rPr>
                <w:rFonts w:ascii="Bookman Old Style" w:hAnsi="Bookman Old Style"/>
                <w:sz w:val="20"/>
                <w:szCs w:val="20"/>
              </w:rPr>
              <w:t>)</w:t>
            </w:r>
          </w:p>
          <w:p w14:paraId="35C8E7E8" w14:textId="33650100" w:rsidR="000A33A4" w:rsidRPr="000A33A4" w:rsidRDefault="000A33A4" w:rsidP="000A33A4">
            <w:pPr>
              <w:pStyle w:val="ListParagraph"/>
              <w:spacing w:after="0" w:line="240" w:lineRule="auto"/>
              <w:ind w:left="720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</w:tr>
      <w:tr w:rsidR="000A1CD1" w14:paraId="1D53580F" w14:textId="77777777" w:rsidTr="0083706B">
        <w:trPr>
          <w:trHeight w:val="332"/>
        </w:trPr>
        <w:tc>
          <w:tcPr>
            <w:tcW w:w="10425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CF7F4B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Pré Requis : </w:t>
            </w:r>
            <w:r w:rsidRPr="0098777B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 Aucun</w:t>
            </w:r>
          </w:p>
        </w:tc>
      </w:tr>
      <w:tr w:rsidR="000A1CD1" w14:paraId="76661515" w14:textId="77777777" w:rsidTr="0083706B">
        <w:trPr>
          <w:trHeight w:val="393"/>
        </w:trPr>
        <w:tc>
          <w:tcPr>
            <w:tcW w:w="495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165FC03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EVALUATION DES COMPETENCES VISEES : 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081BA48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D44906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 : Acquis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A026876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96E4551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 : Non acquis</w:t>
            </w:r>
          </w:p>
        </w:tc>
      </w:tr>
      <w:tr w:rsidR="000A1CD1" w14:paraId="6D5648AE" w14:textId="77777777" w:rsidTr="0083706B">
        <w:tc>
          <w:tcPr>
            <w:tcW w:w="16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3AC9B" w14:textId="77777777" w:rsidR="000A1CD1" w:rsidRDefault="000A1CD1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u w:val="single"/>
              </w:rPr>
              <w:t>Compétences Visées</w:t>
            </w:r>
          </w:p>
        </w:tc>
        <w:tc>
          <w:tcPr>
            <w:tcW w:w="6664" w:type="dxa"/>
            <w:gridSpan w:val="4"/>
            <w:vMerge w:val="restart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419864" w14:textId="77777777" w:rsidR="000A1CD1" w:rsidRDefault="000A1CD1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u w:val="single"/>
              </w:rPr>
              <w:t>Savoir faire</w:t>
            </w:r>
          </w:p>
        </w:tc>
        <w:tc>
          <w:tcPr>
            <w:tcW w:w="2126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7F80053F" w14:textId="77777777" w:rsidR="000A1CD1" w:rsidRDefault="000A1CD1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Niveau</w:t>
            </w:r>
          </w:p>
        </w:tc>
      </w:tr>
      <w:tr w:rsidR="000A1CD1" w14:paraId="656C7860" w14:textId="77777777" w:rsidTr="0083706B">
        <w:trPr>
          <w:trHeight w:val="420"/>
        </w:trPr>
        <w:tc>
          <w:tcPr>
            <w:tcW w:w="1635" w:type="dxa"/>
            <w:vMerge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14:paraId="222F32B9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</w:p>
        </w:tc>
        <w:tc>
          <w:tcPr>
            <w:tcW w:w="6664" w:type="dxa"/>
            <w:gridSpan w:val="4"/>
            <w:vMerge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14:paraId="07B9B243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F859A7" w14:textId="77777777" w:rsidR="000A1CD1" w:rsidRDefault="000A1CD1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94470A" w14:textId="77777777" w:rsidR="000A1CD1" w:rsidRDefault="000A1CD1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62FB7" w14:textId="77777777" w:rsidR="000A1CD1" w:rsidRDefault="000A1CD1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11343B" w14:textId="77777777" w:rsidR="000A1CD1" w:rsidRDefault="000A1CD1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D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D907B" w14:textId="77777777" w:rsidR="000A1CD1" w:rsidRDefault="000A1CD1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E</w:t>
            </w:r>
          </w:p>
        </w:tc>
      </w:tr>
      <w:tr w:rsidR="000A1CD1" w14:paraId="44F0A96E" w14:textId="77777777" w:rsidTr="000A1CD1">
        <w:trPr>
          <w:trHeight w:val="330"/>
        </w:trPr>
        <w:tc>
          <w:tcPr>
            <w:tcW w:w="163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2F5D6" w14:textId="7539EC03" w:rsidR="000A1CD1" w:rsidRPr="001C54A7" w:rsidRDefault="001C54A7" w:rsidP="000A1CD1">
            <w:pPr>
              <w:spacing w:after="0" w:line="240" w:lineRule="auto"/>
              <w:rPr>
                <w:rFonts w:ascii="Bookman Old Style" w:hAnsi="Bookman Old Style"/>
                <w:b/>
                <w:bCs/>
              </w:rPr>
            </w:pPr>
            <w:r w:rsidRPr="001C54A7">
              <w:rPr>
                <w:rFonts w:ascii="Bookman Old Style" w:hAnsi="Bookman Old Style"/>
                <w:b/>
                <w:bCs/>
              </w:rPr>
              <w:t xml:space="preserve">C </w:t>
            </w:r>
            <w:r w:rsidR="002B54FB">
              <w:rPr>
                <w:rFonts w:ascii="Bookman Old Style" w:hAnsi="Bookman Old Style"/>
                <w:b/>
                <w:bCs/>
              </w:rPr>
              <w:t>9</w:t>
            </w:r>
          </w:p>
        </w:tc>
        <w:tc>
          <w:tcPr>
            <w:tcW w:w="666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DC8FE" w14:textId="3A8F5957" w:rsidR="000A1CD1" w:rsidRPr="005310C1" w:rsidRDefault="002C6735" w:rsidP="000A1CD1">
            <w:pPr>
              <w:spacing w:after="0" w:line="240" w:lineRule="auto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Paramétrer une VM linux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0047F3C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91D4CC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9D7232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332CB13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A54264" w14:textId="77777777" w:rsidR="000A1CD1" w:rsidRDefault="000A1CD1" w:rsidP="000A1CD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C6735" w14:paraId="355433A9" w14:textId="77777777" w:rsidTr="000A1CD1">
        <w:trPr>
          <w:trHeight w:val="330"/>
        </w:trPr>
        <w:tc>
          <w:tcPr>
            <w:tcW w:w="163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BA007E" w14:textId="010C0401" w:rsidR="002C6735" w:rsidRPr="001C54A7" w:rsidRDefault="002C6735" w:rsidP="002C6735">
            <w:pPr>
              <w:spacing w:after="0" w:line="240" w:lineRule="auto"/>
              <w:rPr>
                <w:rFonts w:ascii="Bookman Old Style" w:hAnsi="Bookman Old Style"/>
                <w:b/>
                <w:bCs/>
              </w:rPr>
            </w:pPr>
            <w:r w:rsidRPr="001C54A7">
              <w:rPr>
                <w:rFonts w:ascii="Bookman Old Style" w:hAnsi="Bookman Old Style"/>
                <w:b/>
                <w:bCs/>
              </w:rPr>
              <w:t xml:space="preserve">C </w:t>
            </w:r>
            <w:r>
              <w:rPr>
                <w:rFonts w:ascii="Bookman Old Style" w:hAnsi="Bookman Old Style"/>
                <w:b/>
                <w:bCs/>
              </w:rPr>
              <w:t>9</w:t>
            </w:r>
          </w:p>
        </w:tc>
        <w:tc>
          <w:tcPr>
            <w:tcW w:w="666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B19B64" w14:textId="07AEBBE7" w:rsidR="002C6735" w:rsidRPr="005310C1" w:rsidRDefault="002C6735" w:rsidP="002C6735">
            <w:pPr>
              <w:spacing w:after="0" w:line="240" w:lineRule="auto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5310C1">
              <w:rPr>
                <w:rFonts w:ascii="Bookman Old Style" w:hAnsi="Bookman Old Style" w:cs="Arial"/>
                <w:bCs/>
                <w:sz w:val="20"/>
                <w:szCs w:val="20"/>
              </w:rPr>
              <w:t>Installation de Debian en fonction d'un cahier des charges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A33F51" w14:textId="77777777" w:rsidR="002C6735" w:rsidRDefault="002C6735" w:rsidP="002C673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C0E729" w14:textId="77777777" w:rsidR="002C6735" w:rsidRDefault="002C6735" w:rsidP="002C673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70D67B" w14:textId="77777777" w:rsidR="002C6735" w:rsidRDefault="002C6735" w:rsidP="002C673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3E0E436" w14:textId="77777777" w:rsidR="002C6735" w:rsidRDefault="002C6735" w:rsidP="002C673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9F8F95" w14:textId="77777777" w:rsidR="002C6735" w:rsidRDefault="002C6735" w:rsidP="002C673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C6735" w14:paraId="5978E1FD" w14:textId="77777777" w:rsidTr="000A1CD1">
        <w:trPr>
          <w:trHeight w:val="348"/>
        </w:trPr>
        <w:tc>
          <w:tcPr>
            <w:tcW w:w="163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A0B627" w14:textId="7B9A5490" w:rsidR="002C6735" w:rsidRPr="001C54A7" w:rsidRDefault="002C6735" w:rsidP="002C6735">
            <w:pPr>
              <w:spacing w:after="0" w:line="240" w:lineRule="auto"/>
              <w:rPr>
                <w:rFonts w:ascii="Bookman Old Style" w:hAnsi="Bookman Old Style"/>
                <w:b/>
                <w:bCs/>
              </w:rPr>
            </w:pPr>
            <w:r w:rsidRPr="001C54A7">
              <w:rPr>
                <w:rFonts w:ascii="Bookman Old Style" w:hAnsi="Bookman Old Style"/>
                <w:b/>
                <w:bCs/>
              </w:rPr>
              <w:t xml:space="preserve">C </w:t>
            </w:r>
            <w:r>
              <w:rPr>
                <w:rFonts w:ascii="Bookman Old Style" w:hAnsi="Bookman Old Style"/>
                <w:b/>
                <w:bCs/>
              </w:rPr>
              <w:t>9</w:t>
            </w:r>
          </w:p>
        </w:tc>
        <w:tc>
          <w:tcPr>
            <w:tcW w:w="666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78E42A" w14:textId="77777777" w:rsidR="002C6735" w:rsidRPr="005310C1" w:rsidRDefault="002C6735" w:rsidP="002C6735">
            <w:pPr>
              <w:spacing w:after="0" w:line="240" w:lineRule="auto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5310C1">
              <w:rPr>
                <w:rFonts w:ascii="Bookman Old Style" w:hAnsi="Bookman Old Style" w:cs="Arial"/>
                <w:bCs/>
                <w:sz w:val="20"/>
                <w:szCs w:val="20"/>
              </w:rPr>
              <w:t>Observer l'arborescence de notre distribution et prendre en main à distance notre machine Linux.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D5EB9C" w14:textId="77777777" w:rsidR="002C6735" w:rsidRDefault="002C6735" w:rsidP="002C673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9D09" w14:textId="77777777" w:rsidR="002C6735" w:rsidRDefault="002C6735" w:rsidP="002C673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222F" w14:textId="77777777" w:rsidR="002C6735" w:rsidRDefault="002C6735" w:rsidP="002C673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93C97" w14:textId="77777777" w:rsidR="002C6735" w:rsidRDefault="002C6735" w:rsidP="002C673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C64CB1" w14:textId="77777777" w:rsidR="002C6735" w:rsidRDefault="002C6735" w:rsidP="002C673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C6735" w14:paraId="1D28F18A" w14:textId="77777777" w:rsidTr="0083706B">
        <w:trPr>
          <w:trHeight w:val="777"/>
        </w:trPr>
        <w:tc>
          <w:tcPr>
            <w:tcW w:w="8299" w:type="dxa"/>
            <w:gridSpan w:val="5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D828FE3" w14:textId="77777777" w:rsidR="002C6735" w:rsidRDefault="002C6735" w:rsidP="002C6735">
            <w:pPr>
              <w:spacing w:after="0" w:line="240" w:lineRule="auto"/>
              <w:jc w:val="right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 xml:space="preserve">Note : </w:t>
            </w:r>
          </w:p>
        </w:tc>
        <w:tc>
          <w:tcPr>
            <w:tcW w:w="2126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6BD4C" w14:textId="77777777" w:rsidR="002C6735" w:rsidRDefault="002C6735" w:rsidP="002C6735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46C7084F" w14:textId="77777777" w:rsidR="000A1CD1" w:rsidRPr="00F7762F" w:rsidRDefault="000A1CD1" w:rsidP="000A1CD1">
      <w:pPr>
        <w:spacing w:after="0" w:line="240" w:lineRule="auto"/>
        <w:ind w:left="142" w:right="401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page" w:horzAnchor="margin" w:tblpXSpec="center" w:tblpY="1341"/>
        <w:tblW w:w="1036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4606"/>
        <w:gridCol w:w="3205"/>
      </w:tblGrid>
      <w:tr w:rsidR="00F7762F" w14:paraId="472E5930" w14:textId="77777777" w:rsidTr="00F7762F">
        <w:trPr>
          <w:cantSplit/>
          <w:trHeight w:val="432"/>
        </w:trPr>
        <w:tc>
          <w:tcPr>
            <w:tcW w:w="2552" w:type="dxa"/>
            <w:vMerge w:val="restart"/>
            <w:vAlign w:val="center"/>
          </w:tcPr>
          <w:p w14:paraId="2A63482E" w14:textId="1992A3F1" w:rsidR="00774086" w:rsidRDefault="00774086" w:rsidP="00774086">
            <w:pPr>
              <w:spacing w:after="0" w:line="240" w:lineRule="auto"/>
              <w:jc w:val="center"/>
              <w:rPr>
                <w:sz w:val="24"/>
                <w:szCs w:val="24"/>
                <w:lang w:eastAsia="en-GB"/>
              </w:rPr>
            </w:pP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Notions fondamentales</w:t>
            </w:r>
          </w:p>
          <w:p w14:paraId="18EAF1DC" w14:textId="74038616" w:rsidR="00DE5171" w:rsidRPr="00774086" w:rsidRDefault="00774086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noProof/>
                <w:sz w:val="24"/>
                <w:szCs w:val="24"/>
              </w:rPr>
            </w:pPr>
            <w:r w:rsidRPr="00774086">
              <w:rPr>
                <w:rFonts w:ascii="Bookman Old Style" w:hAnsi="Bookman Old Style"/>
                <w:b/>
                <w:noProof/>
                <w:sz w:val="24"/>
                <w:szCs w:val="24"/>
              </w:rPr>
              <w:t>/</w:t>
            </w:r>
          </w:p>
          <w:p w14:paraId="084D3A33" w14:textId="5A0F573D" w:rsidR="00F7762F" w:rsidRPr="00774086" w:rsidRDefault="00DE5171" w:rsidP="000A1CD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4086">
              <w:rPr>
                <w:rFonts w:ascii="Arial" w:hAnsi="Arial" w:cs="Arial"/>
                <w:b/>
                <w:sz w:val="20"/>
                <w:szCs w:val="20"/>
              </w:rPr>
              <w:t xml:space="preserve">Installation d’un OS </w:t>
            </w:r>
          </w:p>
        </w:tc>
        <w:tc>
          <w:tcPr>
            <w:tcW w:w="4606" w:type="dxa"/>
            <w:vMerge w:val="restart"/>
            <w:vAlign w:val="center"/>
          </w:tcPr>
          <w:p w14:paraId="15BE6FA0" w14:textId="39C0E551" w:rsidR="00F7762F" w:rsidRDefault="000A1CD1" w:rsidP="000A1C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u w:val="single"/>
              </w:rPr>
              <w:t>Sé</w:t>
            </w:r>
            <w:r w:rsidR="000A33A4">
              <w:rPr>
                <w:rFonts w:ascii="Bookman Old Style" w:hAnsi="Bookman Old Style"/>
                <w:sz w:val="24"/>
                <w:szCs w:val="24"/>
                <w:u w:val="single"/>
              </w:rPr>
              <w:t>anc</w:t>
            </w:r>
            <w:r>
              <w:rPr>
                <w:rFonts w:ascii="Bookman Old Style" w:hAnsi="Bookman Old Style"/>
                <w:sz w:val="24"/>
                <w:szCs w:val="24"/>
                <w:u w:val="single"/>
              </w:rPr>
              <w:t>e 1</w:t>
            </w:r>
            <w:r w:rsidR="00DE5171">
              <w:rPr>
                <w:rFonts w:ascii="Bookman Old Style" w:hAnsi="Bookman Old Style"/>
                <w:sz w:val="24"/>
                <w:szCs w:val="24"/>
              </w:rPr>
              <w:t> :</w:t>
            </w:r>
          </w:p>
          <w:p w14:paraId="45CD1056" w14:textId="77777777" w:rsidR="00DE5171" w:rsidRPr="00DE5171" w:rsidRDefault="00DE5171" w:rsidP="000A1C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66F88A75" w14:textId="77777777" w:rsidR="00F7762F" w:rsidRPr="00545E88" w:rsidRDefault="000A1CD1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411F41">
              <w:rPr>
                <w:rFonts w:ascii="Bookman Old Style" w:hAnsi="Bookman Old Style"/>
                <w:b/>
                <w:sz w:val="28"/>
                <w:szCs w:val="36"/>
              </w:rPr>
              <w:t>Installation d</w:t>
            </w:r>
            <w:r w:rsidR="00BC7477">
              <w:rPr>
                <w:rFonts w:ascii="Bookman Old Style" w:hAnsi="Bookman Old Style"/>
                <w:b/>
                <w:sz w:val="28"/>
                <w:szCs w:val="36"/>
              </w:rPr>
              <w:t xml:space="preserve">’une distribution LINUX : </w:t>
            </w:r>
            <w:r w:rsidRPr="00411F41">
              <w:rPr>
                <w:rFonts w:ascii="Bookman Old Style" w:hAnsi="Bookman Old Style"/>
                <w:b/>
                <w:sz w:val="28"/>
                <w:szCs w:val="36"/>
              </w:rPr>
              <w:t xml:space="preserve">DEBIAN </w:t>
            </w:r>
          </w:p>
        </w:tc>
        <w:tc>
          <w:tcPr>
            <w:tcW w:w="3205" w:type="dxa"/>
            <w:vAlign w:val="center"/>
          </w:tcPr>
          <w:p w14:paraId="67E494D3" w14:textId="77777777" w:rsidR="00F7762F" w:rsidRPr="00430F90" w:rsidRDefault="00F7762F" w:rsidP="000A1CD1">
            <w:pPr>
              <w:pStyle w:val="Heading9"/>
              <w:numPr>
                <w:ilvl w:val="0"/>
                <w:numId w:val="0"/>
              </w:numPr>
              <w:rPr>
                <w:rFonts w:ascii="Bookman Old Style" w:hAnsi="Bookman Old Style"/>
                <w:b w:val="0"/>
                <w:i/>
                <w:color w:val="auto"/>
                <w:u w:val="single"/>
              </w:rPr>
            </w:pPr>
            <w:r w:rsidRPr="00430F90">
              <w:rPr>
                <w:rFonts w:ascii="Bookman Old Style" w:hAnsi="Bookman Old Style"/>
                <w:color w:val="auto"/>
                <w:u w:val="single"/>
              </w:rPr>
              <w:t>Nom :</w:t>
            </w:r>
          </w:p>
        </w:tc>
      </w:tr>
      <w:tr w:rsidR="00F7762F" w14:paraId="60CC99F7" w14:textId="77777777" w:rsidTr="00F7762F">
        <w:trPr>
          <w:cantSplit/>
          <w:trHeight w:val="433"/>
        </w:trPr>
        <w:tc>
          <w:tcPr>
            <w:tcW w:w="2552" w:type="dxa"/>
            <w:vMerge/>
            <w:vAlign w:val="center"/>
          </w:tcPr>
          <w:p w14:paraId="58206DEA" w14:textId="77777777" w:rsidR="00F7762F" w:rsidRPr="00EB4A5E" w:rsidRDefault="00F7762F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noProof/>
                <w:sz w:val="36"/>
                <w:u w:val="single"/>
              </w:rPr>
            </w:pPr>
          </w:p>
        </w:tc>
        <w:tc>
          <w:tcPr>
            <w:tcW w:w="4606" w:type="dxa"/>
            <w:vMerge/>
            <w:vAlign w:val="center"/>
          </w:tcPr>
          <w:p w14:paraId="6F257DED" w14:textId="77777777" w:rsidR="00F7762F" w:rsidRPr="00310A86" w:rsidRDefault="00F7762F" w:rsidP="000A1C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3205" w:type="dxa"/>
            <w:vAlign w:val="center"/>
          </w:tcPr>
          <w:p w14:paraId="0C5CD7B9" w14:textId="77777777" w:rsidR="00F7762F" w:rsidRPr="00430F90" w:rsidRDefault="00F7762F" w:rsidP="000A1CD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  <w:r w:rsidRPr="00430F90">
              <w:rPr>
                <w:rFonts w:ascii="Bookman Old Style" w:hAnsi="Bookman Old Style"/>
                <w:b/>
                <w:sz w:val="20"/>
                <w:szCs w:val="20"/>
                <w:u w:val="single"/>
              </w:rPr>
              <w:t>Prénom :</w:t>
            </w:r>
          </w:p>
        </w:tc>
      </w:tr>
      <w:tr w:rsidR="00F7762F" w14:paraId="7893C39A" w14:textId="77777777" w:rsidTr="00F7762F">
        <w:trPr>
          <w:cantSplit/>
          <w:trHeight w:val="432"/>
        </w:trPr>
        <w:tc>
          <w:tcPr>
            <w:tcW w:w="2552" w:type="dxa"/>
            <w:vMerge/>
            <w:vAlign w:val="center"/>
          </w:tcPr>
          <w:p w14:paraId="243B76B1" w14:textId="77777777" w:rsidR="00F7762F" w:rsidRPr="00EB4A5E" w:rsidRDefault="00F7762F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noProof/>
                <w:sz w:val="36"/>
                <w:u w:val="single"/>
              </w:rPr>
            </w:pPr>
          </w:p>
        </w:tc>
        <w:tc>
          <w:tcPr>
            <w:tcW w:w="4606" w:type="dxa"/>
            <w:vMerge/>
            <w:vAlign w:val="center"/>
          </w:tcPr>
          <w:p w14:paraId="1845359A" w14:textId="77777777" w:rsidR="00F7762F" w:rsidRPr="00310A86" w:rsidRDefault="00F7762F" w:rsidP="000A1C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3205" w:type="dxa"/>
            <w:vAlign w:val="center"/>
          </w:tcPr>
          <w:p w14:paraId="32260B7F" w14:textId="6A7B2A34" w:rsidR="00F7762F" w:rsidRPr="00F82596" w:rsidRDefault="00F7762F" w:rsidP="000A1CD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30F90">
              <w:rPr>
                <w:rFonts w:ascii="Bookman Old Style" w:hAnsi="Bookman Old Style"/>
                <w:b/>
                <w:sz w:val="20"/>
                <w:szCs w:val="20"/>
                <w:u w:val="single"/>
              </w:rPr>
              <w:t>Classe :</w:t>
            </w:r>
            <w:r w:rsidR="00F82596" w:rsidRPr="00F82596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r w:rsidR="00F82596">
              <w:rPr>
                <w:rFonts w:ascii="Bookman Old Style" w:hAnsi="Bookman Old Style"/>
                <w:b/>
                <w:sz w:val="20"/>
                <w:szCs w:val="20"/>
              </w:rPr>
              <w:t xml:space="preserve"> BTS CIEL1 IR</w:t>
            </w:r>
          </w:p>
        </w:tc>
      </w:tr>
      <w:tr w:rsidR="00F7762F" w14:paraId="53169BEF" w14:textId="77777777" w:rsidTr="000A33A4">
        <w:trPr>
          <w:cantSplit/>
          <w:trHeight w:val="433"/>
        </w:trPr>
        <w:tc>
          <w:tcPr>
            <w:tcW w:w="2552" w:type="dxa"/>
            <w:vMerge/>
            <w:vAlign w:val="center"/>
          </w:tcPr>
          <w:p w14:paraId="57C3DB30" w14:textId="77777777" w:rsidR="00F7762F" w:rsidRPr="00EB4A5E" w:rsidRDefault="00F7762F" w:rsidP="000A1CD1">
            <w:pPr>
              <w:spacing w:after="0" w:line="240" w:lineRule="auto"/>
              <w:jc w:val="center"/>
              <w:rPr>
                <w:rFonts w:ascii="Bookman Old Style" w:hAnsi="Bookman Old Style"/>
                <w:b/>
                <w:noProof/>
                <w:sz w:val="36"/>
                <w:u w:val="single"/>
              </w:rPr>
            </w:pPr>
          </w:p>
        </w:tc>
        <w:tc>
          <w:tcPr>
            <w:tcW w:w="4606" w:type="dxa"/>
            <w:vAlign w:val="center"/>
          </w:tcPr>
          <w:p w14:paraId="0FBC9E2D" w14:textId="77777777" w:rsidR="00F7762F" w:rsidRPr="00310A86" w:rsidRDefault="00F7762F" w:rsidP="000A1C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u w:val="single"/>
              </w:rPr>
            </w:pPr>
            <w:r>
              <w:rPr>
                <w:rFonts w:ascii="Bookman Old Style" w:hAnsi="Bookman Old Style"/>
              </w:rPr>
              <w:t xml:space="preserve">Durée : </w:t>
            </w:r>
            <w:r w:rsidR="000A1CD1"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 xml:space="preserve"> h</w:t>
            </w:r>
          </w:p>
        </w:tc>
        <w:tc>
          <w:tcPr>
            <w:tcW w:w="3205" w:type="dxa"/>
            <w:vAlign w:val="center"/>
          </w:tcPr>
          <w:p w14:paraId="520CE0BD" w14:textId="77777777" w:rsidR="00F7762F" w:rsidRPr="00430F90" w:rsidRDefault="00F7762F" w:rsidP="000A1CD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  <w:r w:rsidRPr="00430F90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  <w:u w:val="single"/>
              </w:rPr>
              <w:t>Date :</w:t>
            </w:r>
          </w:p>
        </w:tc>
      </w:tr>
    </w:tbl>
    <w:p w14:paraId="25690188" w14:textId="77777777" w:rsidR="00F7762F" w:rsidRPr="00F7762F" w:rsidRDefault="00F7762F" w:rsidP="000A1CD1">
      <w:pPr>
        <w:spacing w:after="0" w:line="240" w:lineRule="auto"/>
        <w:ind w:left="142" w:right="401"/>
        <w:jc w:val="center"/>
        <w:rPr>
          <w:rFonts w:ascii="Arial" w:hAnsi="Arial" w:cs="Arial"/>
          <w:b/>
          <w:sz w:val="24"/>
          <w:szCs w:val="24"/>
        </w:rPr>
      </w:pPr>
    </w:p>
    <w:p w14:paraId="486C92DA" w14:textId="77777777" w:rsidR="008F3B9C" w:rsidRPr="008F3B9C" w:rsidRDefault="008F3B9C" w:rsidP="000A1CD1">
      <w:pPr>
        <w:spacing w:after="0" w:line="240" w:lineRule="auto"/>
      </w:pPr>
    </w:p>
    <w:p w14:paraId="084A83E0" w14:textId="77777777" w:rsidR="00612F48" w:rsidRPr="00F7762F" w:rsidRDefault="00612F48" w:rsidP="00F7762F">
      <w:pPr>
        <w:pStyle w:val="TOCHeading"/>
        <w:spacing w:before="0" w:line="240" w:lineRule="auto"/>
        <w:jc w:val="center"/>
        <w:rPr>
          <w:rFonts w:ascii="Bookman Old Style" w:hAnsi="Bookman Old Style"/>
        </w:rPr>
      </w:pPr>
      <w:r w:rsidRPr="00F7762F">
        <w:rPr>
          <w:rFonts w:ascii="Bookman Old Style" w:hAnsi="Bookman Old Style"/>
        </w:rPr>
        <w:t>Sommaire</w:t>
      </w:r>
    </w:p>
    <w:p w14:paraId="2DB1D136" w14:textId="70F5EAD8" w:rsidR="00047C73" w:rsidRDefault="00FF27A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FR" w:eastAsia="fr-FR"/>
        </w:rPr>
      </w:pPr>
      <w:r w:rsidRPr="00F7762F">
        <w:rPr>
          <w:rFonts w:ascii="Bookman Old Style" w:hAnsi="Bookman Old Style"/>
          <w:b w:val="0"/>
          <w:sz w:val="20"/>
          <w:szCs w:val="20"/>
        </w:rPr>
        <w:fldChar w:fldCharType="begin"/>
      </w:r>
      <w:r w:rsidR="00533277" w:rsidRPr="00F7762F">
        <w:rPr>
          <w:rFonts w:ascii="Bookman Old Style" w:hAnsi="Bookman Old Style"/>
          <w:b w:val="0"/>
          <w:sz w:val="20"/>
          <w:szCs w:val="20"/>
        </w:rPr>
        <w:instrText xml:space="preserve"> TOC \o "1-5" \h \z \u </w:instrText>
      </w:r>
      <w:r w:rsidRPr="00F7762F">
        <w:rPr>
          <w:rFonts w:ascii="Bookman Old Style" w:hAnsi="Bookman Old Style"/>
          <w:b w:val="0"/>
          <w:sz w:val="20"/>
          <w:szCs w:val="20"/>
        </w:rPr>
        <w:fldChar w:fldCharType="separate"/>
      </w:r>
      <w:hyperlink w:anchor="_Toc531696007" w:history="1">
        <w:r w:rsidR="00047C73" w:rsidRPr="00C23AC6">
          <w:rPr>
            <w:rStyle w:val="Hyperlink"/>
            <w:noProof/>
          </w:rPr>
          <w:t>1</w:t>
        </w:r>
        <w:r w:rsidR="00047C73" w:rsidRPr="00C23AC6">
          <w:rPr>
            <w:rStyle w:val="Hyperlink"/>
            <w:rFonts w:ascii="Bookman Old Style" w:hAnsi="Bookman Old Style"/>
            <w:noProof/>
          </w:rPr>
          <w:t xml:space="preserve"> Cahier des charges :</w:t>
        </w:r>
        <w:r w:rsidR="00047C73">
          <w:rPr>
            <w:noProof/>
            <w:webHidden/>
          </w:rPr>
          <w:tab/>
        </w:r>
        <w:r w:rsidR="00047C73">
          <w:rPr>
            <w:noProof/>
            <w:webHidden/>
          </w:rPr>
          <w:fldChar w:fldCharType="begin"/>
        </w:r>
        <w:r w:rsidR="00047C73">
          <w:rPr>
            <w:noProof/>
            <w:webHidden/>
          </w:rPr>
          <w:instrText xml:space="preserve"> PAGEREF _Toc531696007 \h </w:instrText>
        </w:r>
        <w:r w:rsidR="00047C73">
          <w:rPr>
            <w:noProof/>
            <w:webHidden/>
          </w:rPr>
        </w:r>
        <w:r w:rsidR="00047C73">
          <w:rPr>
            <w:noProof/>
            <w:webHidden/>
          </w:rPr>
          <w:fldChar w:fldCharType="separate"/>
        </w:r>
        <w:r w:rsidR="00E8232A">
          <w:rPr>
            <w:noProof/>
            <w:webHidden/>
          </w:rPr>
          <w:t>2</w:t>
        </w:r>
        <w:r w:rsidR="00047C73">
          <w:rPr>
            <w:noProof/>
            <w:webHidden/>
          </w:rPr>
          <w:fldChar w:fldCharType="end"/>
        </w:r>
      </w:hyperlink>
    </w:p>
    <w:p w14:paraId="19B3DE3C" w14:textId="03586AAB" w:rsidR="00047C73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FR" w:eastAsia="fr-FR"/>
        </w:rPr>
      </w:pPr>
      <w:hyperlink w:anchor="_Toc531696008" w:history="1">
        <w:r w:rsidR="00047C73" w:rsidRPr="00C23AC6">
          <w:rPr>
            <w:rStyle w:val="Hyperlink"/>
            <w:noProof/>
          </w:rPr>
          <w:t>2</w:t>
        </w:r>
        <w:r w:rsidR="00047C73" w:rsidRPr="00C23AC6">
          <w:rPr>
            <w:rStyle w:val="Hyperlink"/>
            <w:rFonts w:ascii="Bookman Old Style" w:hAnsi="Bookman Old Style"/>
            <w:noProof/>
          </w:rPr>
          <w:t xml:space="preserve"> Travail à réaliser :</w:t>
        </w:r>
        <w:r w:rsidR="00047C73">
          <w:rPr>
            <w:noProof/>
            <w:webHidden/>
          </w:rPr>
          <w:tab/>
        </w:r>
        <w:r w:rsidR="00047C73">
          <w:rPr>
            <w:noProof/>
            <w:webHidden/>
          </w:rPr>
          <w:fldChar w:fldCharType="begin"/>
        </w:r>
        <w:r w:rsidR="00047C73">
          <w:rPr>
            <w:noProof/>
            <w:webHidden/>
          </w:rPr>
          <w:instrText xml:space="preserve"> PAGEREF _Toc531696008 \h </w:instrText>
        </w:r>
        <w:r w:rsidR="00047C73">
          <w:rPr>
            <w:noProof/>
            <w:webHidden/>
          </w:rPr>
        </w:r>
        <w:r w:rsidR="00047C73">
          <w:rPr>
            <w:noProof/>
            <w:webHidden/>
          </w:rPr>
          <w:fldChar w:fldCharType="separate"/>
        </w:r>
        <w:r w:rsidR="00E8232A">
          <w:rPr>
            <w:noProof/>
            <w:webHidden/>
          </w:rPr>
          <w:t>2</w:t>
        </w:r>
        <w:r w:rsidR="00047C73">
          <w:rPr>
            <w:noProof/>
            <w:webHidden/>
          </w:rPr>
          <w:fldChar w:fldCharType="end"/>
        </w:r>
      </w:hyperlink>
    </w:p>
    <w:p w14:paraId="24616091" w14:textId="256DFBFD" w:rsidR="00047C7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1696009" w:history="1">
        <w:r w:rsidR="00047C73" w:rsidRPr="00C23AC6">
          <w:rPr>
            <w:rStyle w:val="Hyperlink"/>
            <w:noProof/>
          </w:rPr>
          <w:t>2.1</w:t>
        </w:r>
        <w:r w:rsidR="00047C73" w:rsidRPr="00C23AC6">
          <w:rPr>
            <w:rStyle w:val="Hyperlink"/>
            <w:rFonts w:ascii="Bookman Old Style" w:hAnsi="Bookman Old Style"/>
            <w:noProof/>
          </w:rPr>
          <w:t xml:space="preserve"> Préparation de la machine virtuelle</w:t>
        </w:r>
        <w:r w:rsidR="00047C73">
          <w:rPr>
            <w:noProof/>
            <w:webHidden/>
          </w:rPr>
          <w:tab/>
        </w:r>
        <w:r w:rsidR="00047C73">
          <w:rPr>
            <w:noProof/>
            <w:webHidden/>
          </w:rPr>
          <w:fldChar w:fldCharType="begin"/>
        </w:r>
        <w:r w:rsidR="00047C73">
          <w:rPr>
            <w:noProof/>
            <w:webHidden/>
          </w:rPr>
          <w:instrText xml:space="preserve"> PAGEREF _Toc531696009 \h </w:instrText>
        </w:r>
        <w:r w:rsidR="00047C73">
          <w:rPr>
            <w:noProof/>
            <w:webHidden/>
          </w:rPr>
        </w:r>
        <w:r w:rsidR="00047C73">
          <w:rPr>
            <w:noProof/>
            <w:webHidden/>
          </w:rPr>
          <w:fldChar w:fldCharType="separate"/>
        </w:r>
        <w:r w:rsidR="00E8232A">
          <w:rPr>
            <w:noProof/>
            <w:webHidden/>
          </w:rPr>
          <w:t>2</w:t>
        </w:r>
        <w:r w:rsidR="00047C73">
          <w:rPr>
            <w:noProof/>
            <w:webHidden/>
          </w:rPr>
          <w:fldChar w:fldCharType="end"/>
        </w:r>
      </w:hyperlink>
    </w:p>
    <w:p w14:paraId="46C25A11" w14:textId="5D052626" w:rsidR="00047C7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1696010" w:history="1">
        <w:r w:rsidR="00047C73" w:rsidRPr="00C23AC6">
          <w:rPr>
            <w:rStyle w:val="Hyperlink"/>
            <w:noProof/>
          </w:rPr>
          <w:t>2.2 Installation basique de Debian</w:t>
        </w:r>
        <w:r w:rsidR="00047C73">
          <w:rPr>
            <w:noProof/>
            <w:webHidden/>
          </w:rPr>
          <w:tab/>
        </w:r>
        <w:r w:rsidR="00047C73">
          <w:rPr>
            <w:noProof/>
            <w:webHidden/>
          </w:rPr>
          <w:fldChar w:fldCharType="begin"/>
        </w:r>
        <w:r w:rsidR="00047C73">
          <w:rPr>
            <w:noProof/>
            <w:webHidden/>
          </w:rPr>
          <w:instrText xml:space="preserve"> PAGEREF _Toc531696010 \h </w:instrText>
        </w:r>
        <w:r w:rsidR="00047C73">
          <w:rPr>
            <w:noProof/>
            <w:webHidden/>
          </w:rPr>
        </w:r>
        <w:r w:rsidR="00047C73">
          <w:rPr>
            <w:noProof/>
            <w:webHidden/>
          </w:rPr>
          <w:fldChar w:fldCharType="separate"/>
        </w:r>
        <w:r w:rsidR="00E8232A">
          <w:rPr>
            <w:noProof/>
            <w:webHidden/>
          </w:rPr>
          <w:t>2</w:t>
        </w:r>
        <w:r w:rsidR="00047C73">
          <w:rPr>
            <w:noProof/>
            <w:webHidden/>
          </w:rPr>
          <w:fldChar w:fldCharType="end"/>
        </w:r>
      </w:hyperlink>
    </w:p>
    <w:p w14:paraId="29060B47" w14:textId="6476FFC3" w:rsidR="00047C7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1696011" w:history="1">
        <w:r w:rsidR="00047C73" w:rsidRPr="00C23AC6">
          <w:rPr>
            <w:rStyle w:val="Hyperlink"/>
            <w:noProof/>
          </w:rPr>
          <w:t>2.3 Gestion de l’accès distant à votre distribution</w:t>
        </w:r>
        <w:r w:rsidR="00047C73">
          <w:rPr>
            <w:noProof/>
            <w:webHidden/>
          </w:rPr>
          <w:tab/>
        </w:r>
        <w:r w:rsidR="00047C73">
          <w:rPr>
            <w:noProof/>
            <w:webHidden/>
          </w:rPr>
          <w:fldChar w:fldCharType="begin"/>
        </w:r>
        <w:r w:rsidR="00047C73">
          <w:rPr>
            <w:noProof/>
            <w:webHidden/>
          </w:rPr>
          <w:instrText xml:space="preserve"> PAGEREF _Toc531696011 \h </w:instrText>
        </w:r>
        <w:r w:rsidR="00047C73">
          <w:rPr>
            <w:noProof/>
            <w:webHidden/>
          </w:rPr>
        </w:r>
        <w:r w:rsidR="00047C73">
          <w:rPr>
            <w:noProof/>
            <w:webHidden/>
          </w:rPr>
          <w:fldChar w:fldCharType="separate"/>
        </w:r>
        <w:r w:rsidR="00E8232A">
          <w:rPr>
            <w:noProof/>
            <w:webHidden/>
          </w:rPr>
          <w:t>3</w:t>
        </w:r>
        <w:r w:rsidR="00047C73">
          <w:rPr>
            <w:noProof/>
            <w:webHidden/>
          </w:rPr>
          <w:fldChar w:fldCharType="end"/>
        </w:r>
      </w:hyperlink>
    </w:p>
    <w:p w14:paraId="67EB791C" w14:textId="77777777" w:rsidR="003B4DC9" w:rsidRPr="00F7762F" w:rsidRDefault="00FF27A0" w:rsidP="00E0432A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F7762F">
        <w:rPr>
          <w:rFonts w:ascii="Bookman Old Style" w:eastAsia="Arial Unicode MS" w:hAnsi="Bookman Old Style"/>
          <w:b/>
          <w:sz w:val="20"/>
          <w:szCs w:val="20"/>
          <w:lang w:eastAsia="ja-JP"/>
        </w:rPr>
        <w:fldChar w:fldCharType="end"/>
      </w:r>
    </w:p>
    <w:p w14:paraId="4F920A9A" w14:textId="77777777" w:rsidR="003B4DC9" w:rsidRPr="00F7762F" w:rsidRDefault="003B4DC9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F7762F">
        <w:rPr>
          <w:rFonts w:ascii="Bookman Old Style" w:hAnsi="Bookman Old Style"/>
          <w:sz w:val="20"/>
          <w:szCs w:val="20"/>
        </w:rPr>
        <w:br w:type="page"/>
      </w:r>
    </w:p>
    <w:p w14:paraId="30AD9136" w14:textId="77777777" w:rsidR="003B4DC9" w:rsidRPr="007C1C30" w:rsidRDefault="000A1CD1" w:rsidP="003B6B67">
      <w:pPr>
        <w:pStyle w:val="Heading1"/>
        <w:rPr>
          <w:rFonts w:ascii="Bookman Old Style" w:hAnsi="Bookman Old Style"/>
        </w:rPr>
      </w:pPr>
      <w:bookmarkStart w:id="0" w:name="_Toc531696007"/>
      <w:r>
        <w:rPr>
          <w:rFonts w:ascii="Bookman Old Style" w:hAnsi="Bookman Old Style"/>
        </w:rPr>
        <w:lastRenderedPageBreak/>
        <w:t>Cahier des charges</w:t>
      </w:r>
      <w:r w:rsidR="00EF4E02" w:rsidRPr="007C1C30">
        <w:rPr>
          <w:rFonts w:ascii="Bookman Old Style" w:hAnsi="Bookman Old Style"/>
        </w:rPr>
        <w:t> :</w:t>
      </w:r>
      <w:bookmarkEnd w:id="0"/>
      <w:r w:rsidR="00654450" w:rsidRPr="007C1C30">
        <w:rPr>
          <w:rFonts w:ascii="Bookman Old Style" w:eastAsia="Times New Roman" w:hAnsi="Bookman Old Style"/>
          <w:i/>
          <w:iCs/>
          <w:noProof/>
          <w:sz w:val="18"/>
          <w:szCs w:val="18"/>
          <w:lang w:eastAsia="fr-FR"/>
        </w:rPr>
        <w:t xml:space="preserve"> </w:t>
      </w:r>
    </w:p>
    <w:p w14:paraId="0DA8813D" w14:textId="77777777" w:rsidR="00EF4E02" w:rsidRDefault="00EF4E02" w:rsidP="000A1CD1">
      <w:pPr>
        <w:pStyle w:val="Heading2"/>
        <w:numPr>
          <w:ilvl w:val="0"/>
          <w:numId w:val="0"/>
        </w:numPr>
        <w:ind w:left="426"/>
        <w:rPr>
          <w:rFonts w:ascii="Bookman Old Style" w:hAnsi="Bookman Old Style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59"/>
        <w:gridCol w:w="4188"/>
      </w:tblGrid>
      <w:tr w:rsidR="000A1CD1" w14:paraId="66708CCE" w14:textId="77777777" w:rsidTr="000A1CD1">
        <w:trPr>
          <w:trHeight w:val="270"/>
        </w:trPr>
        <w:tc>
          <w:tcPr>
            <w:tcW w:w="4959" w:type="dxa"/>
            <w:vAlign w:val="center"/>
          </w:tcPr>
          <w:p w14:paraId="1472B29E" w14:textId="77777777" w:rsidR="000A1CD1" w:rsidRPr="000340A6" w:rsidRDefault="000A1CD1" w:rsidP="00BE1B1E">
            <w:pPr>
              <w:spacing w:after="0" w:line="240" w:lineRule="auto"/>
              <w:rPr>
                <w:b/>
              </w:rPr>
            </w:pPr>
            <w:r w:rsidRPr="000340A6">
              <w:rPr>
                <w:b/>
              </w:rPr>
              <w:t>Type d'installation</w:t>
            </w:r>
          </w:p>
        </w:tc>
        <w:tc>
          <w:tcPr>
            <w:tcW w:w="4188" w:type="dxa"/>
          </w:tcPr>
          <w:p w14:paraId="0F3B0662" w14:textId="77777777" w:rsidR="000A1CD1" w:rsidRDefault="000A1CD1" w:rsidP="00BE1B1E">
            <w:pPr>
              <w:spacing w:after="0" w:line="240" w:lineRule="auto"/>
            </w:pPr>
            <w:proofErr w:type="gramStart"/>
            <w:r>
              <w:t>installation</w:t>
            </w:r>
            <w:proofErr w:type="gramEnd"/>
            <w:r>
              <w:t xml:space="preserve"> simple (INSTALL)</w:t>
            </w:r>
          </w:p>
        </w:tc>
      </w:tr>
      <w:tr w:rsidR="000A1CD1" w14:paraId="0F35D570" w14:textId="77777777" w:rsidTr="000A1CD1">
        <w:trPr>
          <w:trHeight w:val="255"/>
        </w:trPr>
        <w:tc>
          <w:tcPr>
            <w:tcW w:w="4959" w:type="dxa"/>
            <w:vAlign w:val="center"/>
          </w:tcPr>
          <w:p w14:paraId="06D6A550" w14:textId="77777777" w:rsidR="000A1CD1" w:rsidRPr="000340A6" w:rsidRDefault="000A1CD1" w:rsidP="00BE1B1E">
            <w:pPr>
              <w:spacing w:after="0" w:line="240" w:lineRule="auto"/>
              <w:rPr>
                <w:b/>
              </w:rPr>
            </w:pPr>
            <w:r w:rsidRPr="000340A6">
              <w:rPr>
                <w:b/>
              </w:rPr>
              <w:t>Langue et clavier</w:t>
            </w:r>
          </w:p>
        </w:tc>
        <w:tc>
          <w:tcPr>
            <w:tcW w:w="4188" w:type="dxa"/>
          </w:tcPr>
          <w:p w14:paraId="7390A5CE" w14:textId="77777777" w:rsidR="000A1CD1" w:rsidRDefault="000A1CD1" w:rsidP="00BE1B1E">
            <w:pPr>
              <w:spacing w:after="0" w:line="240" w:lineRule="auto"/>
            </w:pPr>
            <w:r>
              <w:t>Français</w:t>
            </w:r>
          </w:p>
        </w:tc>
      </w:tr>
      <w:tr w:rsidR="000A1CD1" w14:paraId="78BD1448" w14:textId="77777777" w:rsidTr="000A1CD1">
        <w:trPr>
          <w:trHeight w:val="270"/>
        </w:trPr>
        <w:tc>
          <w:tcPr>
            <w:tcW w:w="4959" w:type="dxa"/>
            <w:vAlign w:val="center"/>
          </w:tcPr>
          <w:p w14:paraId="1F49D812" w14:textId="77777777" w:rsidR="000A1CD1" w:rsidRPr="000340A6" w:rsidRDefault="000A1CD1" w:rsidP="00BE1B1E">
            <w:pPr>
              <w:spacing w:after="0" w:line="240" w:lineRule="auto"/>
              <w:rPr>
                <w:b/>
              </w:rPr>
            </w:pPr>
            <w:r w:rsidRPr="000340A6">
              <w:rPr>
                <w:b/>
              </w:rPr>
              <w:t>Nom de la machine</w:t>
            </w:r>
          </w:p>
        </w:tc>
        <w:tc>
          <w:tcPr>
            <w:tcW w:w="4188" w:type="dxa"/>
          </w:tcPr>
          <w:p w14:paraId="6EF2EEB9" w14:textId="77777777" w:rsidR="000A1CD1" w:rsidRDefault="000A1CD1" w:rsidP="00BE1B1E">
            <w:pPr>
              <w:spacing w:after="0" w:line="240" w:lineRule="auto"/>
            </w:pPr>
            <w:proofErr w:type="gramStart"/>
            <w:r>
              <w:t>deb</w:t>
            </w:r>
            <w:proofErr w:type="gramEnd"/>
            <w:r>
              <w:t>-VOTRENOM</w:t>
            </w:r>
          </w:p>
        </w:tc>
      </w:tr>
      <w:tr w:rsidR="000A1CD1" w14:paraId="42D41103" w14:textId="77777777" w:rsidTr="000A1CD1">
        <w:trPr>
          <w:trHeight w:val="255"/>
        </w:trPr>
        <w:tc>
          <w:tcPr>
            <w:tcW w:w="4959" w:type="dxa"/>
            <w:vAlign w:val="center"/>
          </w:tcPr>
          <w:p w14:paraId="08C00FB6" w14:textId="77777777" w:rsidR="000A1CD1" w:rsidRPr="000340A6" w:rsidRDefault="000A1CD1" w:rsidP="00BE1B1E">
            <w:pPr>
              <w:spacing w:after="0" w:line="240" w:lineRule="auto"/>
              <w:rPr>
                <w:b/>
              </w:rPr>
            </w:pPr>
            <w:r w:rsidRPr="000340A6">
              <w:rPr>
                <w:b/>
              </w:rPr>
              <w:t>Domaine</w:t>
            </w:r>
          </w:p>
        </w:tc>
        <w:tc>
          <w:tcPr>
            <w:tcW w:w="4188" w:type="dxa"/>
          </w:tcPr>
          <w:p w14:paraId="4B276ED7" w14:textId="77777777" w:rsidR="000A1CD1" w:rsidRDefault="000A1CD1" w:rsidP="00BE1B1E">
            <w:pPr>
              <w:spacing w:after="0" w:line="240" w:lineRule="auto"/>
            </w:pPr>
            <w:proofErr w:type="gramStart"/>
            <w:r>
              <w:t>aucun</w:t>
            </w:r>
            <w:proofErr w:type="gramEnd"/>
          </w:p>
        </w:tc>
      </w:tr>
      <w:tr w:rsidR="000A1CD1" w14:paraId="3E0E5BDD" w14:textId="77777777" w:rsidTr="000A1CD1">
        <w:trPr>
          <w:trHeight w:val="270"/>
        </w:trPr>
        <w:tc>
          <w:tcPr>
            <w:tcW w:w="4959" w:type="dxa"/>
            <w:vAlign w:val="center"/>
          </w:tcPr>
          <w:p w14:paraId="5C9D70F0" w14:textId="77777777" w:rsidR="000A1CD1" w:rsidRPr="000340A6" w:rsidRDefault="000A1CD1" w:rsidP="00BE1B1E">
            <w:pPr>
              <w:spacing w:after="0" w:line="240" w:lineRule="auto"/>
              <w:rPr>
                <w:b/>
              </w:rPr>
            </w:pPr>
            <w:r w:rsidRPr="000340A6">
              <w:rPr>
                <w:b/>
              </w:rPr>
              <w:t>Mot de passe Root</w:t>
            </w:r>
          </w:p>
        </w:tc>
        <w:tc>
          <w:tcPr>
            <w:tcW w:w="4188" w:type="dxa"/>
          </w:tcPr>
          <w:p w14:paraId="1F0280A7" w14:textId="77777777" w:rsidR="000A1CD1" w:rsidRDefault="000A1CD1" w:rsidP="00BE1B1E">
            <w:pPr>
              <w:spacing w:after="0" w:line="240" w:lineRule="auto"/>
            </w:pPr>
            <w:r>
              <w:t>Mot2passe</w:t>
            </w:r>
          </w:p>
        </w:tc>
      </w:tr>
      <w:tr w:rsidR="000A1CD1" w14:paraId="1E854192" w14:textId="77777777" w:rsidTr="000A1CD1">
        <w:trPr>
          <w:trHeight w:val="255"/>
        </w:trPr>
        <w:tc>
          <w:tcPr>
            <w:tcW w:w="4959" w:type="dxa"/>
            <w:vAlign w:val="center"/>
          </w:tcPr>
          <w:p w14:paraId="47E6F4EB" w14:textId="77777777" w:rsidR="000A1CD1" w:rsidRPr="000340A6" w:rsidRDefault="000A1CD1" w:rsidP="00BE1B1E">
            <w:pPr>
              <w:spacing w:after="0" w:line="240" w:lineRule="auto"/>
              <w:rPr>
                <w:b/>
              </w:rPr>
            </w:pPr>
            <w:r w:rsidRPr="000340A6">
              <w:rPr>
                <w:b/>
              </w:rPr>
              <w:t>Nom de l'utilisateur et identifiant</w:t>
            </w:r>
          </w:p>
        </w:tc>
        <w:tc>
          <w:tcPr>
            <w:tcW w:w="4188" w:type="dxa"/>
          </w:tcPr>
          <w:p w14:paraId="024EA7BA" w14:textId="30517019" w:rsidR="000A1CD1" w:rsidRDefault="000A1CD1" w:rsidP="00BE1B1E">
            <w:pPr>
              <w:spacing w:after="0" w:line="240" w:lineRule="auto"/>
            </w:pPr>
            <w:proofErr w:type="spellStart"/>
            <w:proofErr w:type="gramStart"/>
            <w:r>
              <w:t>votreprenom</w:t>
            </w:r>
            <w:proofErr w:type="spellEnd"/>
            <w:proofErr w:type="gramEnd"/>
          </w:p>
        </w:tc>
      </w:tr>
      <w:tr w:rsidR="000A1CD1" w14:paraId="599A03BC" w14:textId="77777777" w:rsidTr="000A1CD1">
        <w:trPr>
          <w:trHeight w:val="270"/>
        </w:trPr>
        <w:tc>
          <w:tcPr>
            <w:tcW w:w="4959" w:type="dxa"/>
            <w:vAlign w:val="center"/>
          </w:tcPr>
          <w:p w14:paraId="79313DF4" w14:textId="77777777" w:rsidR="000A1CD1" w:rsidRPr="000340A6" w:rsidRDefault="000A1CD1" w:rsidP="00BE1B1E">
            <w:pPr>
              <w:spacing w:after="0" w:line="240" w:lineRule="auto"/>
              <w:rPr>
                <w:b/>
              </w:rPr>
            </w:pPr>
            <w:r w:rsidRPr="000340A6">
              <w:rPr>
                <w:b/>
              </w:rPr>
              <w:t>Mot de passe de l'utilisateur</w:t>
            </w:r>
          </w:p>
        </w:tc>
        <w:tc>
          <w:tcPr>
            <w:tcW w:w="4188" w:type="dxa"/>
          </w:tcPr>
          <w:p w14:paraId="7122A828" w14:textId="77777777" w:rsidR="000A1CD1" w:rsidRDefault="000A1CD1" w:rsidP="00BE1B1E">
            <w:pPr>
              <w:spacing w:after="0" w:line="240" w:lineRule="auto"/>
            </w:pPr>
            <w:proofErr w:type="spellStart"/>
            <w:proofErr w:type="gramStart"/>
            <w:r>
              <w:t>password</w:t>
            </w:r>
            <w:proofErr w:type="spellEnd"/>
            <w:proofErr w:type="gramEnd"/>
          </w:p>
        </w:tc>
      </w:tr>
      <w:tr w:rsidR="000A1CD1" w14:paraId="32C01F0E" w14:textId="77777777" w:rsidTr="000A1CD1">
        <w:trPr>
          <w:trHeight w:val="270"/>
        </w:trPr>
        <w:tc>
          <w:tcPr>
            <w:tcW w:w="4959" w:type="dxa"/>
            <w:vAlign w:val="center"/>
          </w:tcPr>
          <w:p w14:paraId="048E3138" w14:textId="77777777" w:rsidR="000A1CD1" w:rsidRPr="000340A6" w:rsidRDefault="000A1CD1" w:rsidP="00BE1B1E">
            <w:pPr>
              <w:spacing w:after="0" w:line="240" w:lineRule="auto"/>
              <w:rPr>
                <w:b/>
              </w:rPr>
            </w:pPr>
            <w:r w:rsidRPr="000340A6">
              <w:rPr>
                <w:b/>
              </w:rPr>
              <w:t>Méthode de partitionnement</w:t>
            </w:r>
          </w:p>
        </w:tc>
        <w:tc>
          <w:tcPr>
            <w:tcW w:w="4188" w:type="dxa"/>
          </w:tcPr>
          <w:p w14:paraId="5E02F6BA" w14:textId="77777777" w:rsidR="000A1CD1" w:rsidRDefault="000A1CD1" w:rsidP="00BE1B1E">
            <w:pPr>
              <w:spacing w:after="0" w:line="240" w:lineRule="auto"/>
            </w:pPr>
            <w:r>
              <w:t>Assisté-utiliser un disque entier</w:t>
            </w:r>
          </w:p>
        </w:tc>
      </w:tr>
      <w:tr w:rsidR="000A1CD1" w14:paraId="6E2AAD55" w14:textId="77777777" w:rsidTr="000A1CD1">
        <w:trPr>
          <w:trHeight w:val="255"/>
        </w:trPr>
        <w:tc>
          <w:tcPr>
            <w:tcW w:w="4959" w:type="dxa"/>
            <w:vAlign w:val="center"/>
          </w:tcPr>
          <w:p w14:paraId="0F741BA1" w14:textId="77777777" w:rsidR="000A1CD1" w:rsidRPr="000340A6" w:rsidRDefault="000A1CD1" w:rsidP="00BE1B1E">
            <w:pPr>
              <w:spacing w:after="0" w:line="240" w:lineRule="auto"/>
              <w:rPr>
                <w:b/>
              </w:rPr>
            </w:pPr>
            <w:r w:rsidRPr="000340A6">
              <w:rPr>
                <w:b/>
              </w:rPr>
              <w:t>Disque à partitionner</w:t>
            </w:r>
          </w:p>
        </w:tc>
        <w:tc>
          <w:tcPr>
            <w:tcW w:w="4188" w:type="dxa"/>
          </w:tcPr>
          <w:p w14:paraId="7454A429" w14:textId="36C58465" w:rsidR="000A1CD1" w:rsidRDefault="000A1CD1" w:rsidP="00BE1B1E">
            <w:pPr>
              <w:spacing w:after="0" w:line="240" w:lineRule="auto"/>
            </w:pPr>
            <w:proofErr w:type="spellStart"/>
            <w:r>
              <w:t>SCSI</w:t>
            </w:r>
            <w:r w:rsidR="002B4303">
              <w:t>x</w:t>
            </w:r>
            <w:proofErr w:type="spellEnd"/>
          </w:p>
        </w:tc>
      </w:tr>
      <w:tr w:rsidR="000A1CD1" w14:paraId="6FFBE4FA" w14:textId="77777777" w:rsidTr="000A1CD1">
        <w:trPr>
          <w:trHeight w:val="270"/>
        </w:trPr>
        <w:tc>
          <w:tcPr>
            <w:tcW w:w="4959" w:type="dxa"/>
            <w:vAlign w:val="center"/>
          </w:tcPr>
          <w:p w14:paraId="76487A34" w14:textId="77777777" w:rsidR="000A1CD1" w:rsidRPr="000340A6" w:rsidRDefault="000A1CD1" w:rsidP="00BE1B1E">
            <w:pPr>
              <w:spacing w:after="0" w:line="240" w:lineRule="auto"/>
              <w:rPr>
                <w:b/>
              </w:rPr>
            </w:pPr>
            <w:r w:rsidRPr="000340A6">
              <w:rPr>
                <w:b/>
              </w:rPr>
              <w:t>Schéma de partitionnement</w:t>
            </w:r>
          </w:p>
        </w:tc>
        <w:tc>
          <w:tcPr>
            <w:tcW w:w="4188" w:type="dxa"/>
          </w:tcPr>
          <w:p w14:paraId="5585257C" w14:textId="77777777" w:rsidR="000A1CD1" w:rsidRDefault="000A1CD1" w:rsidP="00BE1B1E">
            <w:pPr>
              <w:spacing w:after="0" w:line="240" w:lineRule="auto"/>
            </w:pPr>
            <w:r>
              <w:t>Tout dans une seule partition</w:t>
            </w:r>
          </w:p>
        </w:tc>
      </w:tr>
      <w:tr w:rsidR="000A1CD1" w14:paraId="59660090" w14:textId="77777777" w:rsidTr="000A1CD1">
        <w:trPr>
          <w:trHeight w:val="255"/>
        </w:trPr>
        <w:tc>
          <w:tcPr>
            <w:tcW w:w="4959" w:type="dxa"/>
            <w:vAlign w:val="center"/>
          </w:tcPr>
          <w:p w14:paraId="2D8C5058" w14:textId="77777777" w:rsidR="000A1CD1" w:rsidRPr="000340A6" w:rsidRDefault="000A1CD1" w:rsidP="00BE1B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Mandataire HTTP</w:t>
            </w:r>
          </w:p>
        </w:tc>
        <w:tc>
          <w:tcPr>
            <w:tcW w:w="4188" w:type="dxa"/>
          </w:tcPr>
          <w:p w14:paraId="7AF30DD1" w14:textId="77777777" w:rsidR="000A1CD1" w:rsidRDefault="000A1CD1" w:rsidP="00BE1B1E">
            <w:pPr>
              <w:spacing w:after="0" w:line="240" w:lineRule="auto"/>
            </w:pPr>
            <w:r>
              <w:t>Pas de mandataire HTTP</w:t>
            </w:r>
          </w:p>
        </w:tc>
      </w:tr>
      <w:tr w:rsidR="000A1CD1" w14:paraId="1194E270" w14:textId="77777777" w:rsidTr="000A1CD1">
        <w:trPr>
          <w:trHeight w:val="684"/>
        </w:trPr>
        <w:tc>
          <w:tcPr>
            <w:tcW w:w="4959" w:type="dxa"/>
            <w:vAlign w:val="center"/>
          </w:tcPr>
          <w:p w14:paraId="3930750C" w14:textId="77777777" w:rsidR="000A1CD1" w:rsidRDefault="000A1CD1" w:rsidP="00BE1B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Sélection des logiciels</w:t>
            </w:r>
          </w:p>
        </w:tc>
        <w:tc>
          <w:tcPr>
            <w:tcW w:w="4188" w:type="dxa"/>
            <w:vAlign w:val="center"/>
          </w:tcPr>
          <w:p w14:paraId="130713F2" w14:textId="77777777" w:rsidR="000A1CD1" w:rsidRPr="00E075E6" w:rsidRDefault="000A1CD1" w:rsidP="00BE1B1E">
            <w:pPr>
              <w:spacing w:after="0" w:line="240" w:lineRule="auto"/>
              <w:rPr>
                <w:b/>
              </w:rPr>
            </w:pPr>
            <w:r w:rsidRPr="00E075E6">
              <w:rPr>
                <w:b/>
              </w:rPr>
              <w:t>Décocher tous les éléments à l'aide de la barre</w:t>
            </w:r>
            <w:r>
              <w:rPr>
                <w:b/>
              </w:rPr>
              <w:t xml:space="preserve"> d’espace</w:t>
            </w:r>
          </w:p>
        </w:tc>
      </w:tr>
      <w:tr w:rsidR="000A1CD1" w14:paraId="2A589E81" w14:textId="77777777" w:rsidTr="000A1CD1">
        <w:trPr>
          <w:trHeight w:val="684"/>
        </w:trPr>
        <w:tc>
          <w:tcPr>
            <w:tcW w:w="4959" w:type="dxa"/>
            <w:vAlign w:val="center"/>
          </w:tcPr>
          <w:p w14:paraId="17BFAD05" w14:textId="77777777" w:rsidR="000A1CD1" w:rsidRDefault="000A1CD1" w:rsidP="00BE1B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Installer le système de démarrage Grub sur le système d'amorçage</w:t>
            </w:r>
          </w:p>
        </w:tc>
        <w:tc>
          <w:tcPr>
            <w:tcW w:w="4188" w:type="dxa"/>
            <w:vAlign w:val="center"/>
          </w:tcPr>
          <w:p w14:paraId="2F5D537D" w14:textId="77777777" w:rsidR="000A1CD1" w:rsidRPr="00A22242" w:rsidRDefault="000A1CD1" w:rsidP="00BE1B1E">
            <w:pPr>
              <w:spacing w:after="0" w:line="240" w:lineRule="auto"/>
            </w:pPr>
            <w:r w:rsidRPr="00A22242">
              <w:t>OUI</w:t>
            </w:r>
          </w:p>
        </w:tc>
      </w:tr>
    </w:tbl>
    <w:p w14:paraId="24C58844" w14:textId="77777777" w:rsidR="000A1CD1" w:rsidRPr="000A1CD1" w:rsidRDefault="000A1CD1" w:rsidP="000A1CD1">
      <w:pPr>
        <w:spacing w:after="0" w:line="240" w:lineRule="auto"/>
        <w:rPr>
          <w:lang w:eastAsia="ja-JP"/>
        </w:rPr>
      </w:pPr>
    </w:p>
    <w:p w14:paraId="49096488" w14:textId="77777777" w:rsidR="00EF4E02" w:rsidRPr="007C1C30" w:rsidRDefault="00EF4E02" w:rsidP="000A1CD1">
      <w:pPr>
        <w:spacing w:after="0" w:line="240" w:lineRule="auto"/>
        <w:rPr>
          <w:rFonts w:ascii="Bookman Old Style" w:hAnsi="Bookman Old Style"/>
          <w:lang w:eastAsia="ja-JP"/>
        </w:rPr>
      </w:pPr>
    </w:p>
    <w:p w14:paraId="0862885B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4715C175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28AB7A66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55836D2D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2E00342F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58DECAEF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761C272F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311839A6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09686DA6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064332B4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5AFCDC1C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31950B45" w14:textId="77777777" w:rsidR="000A1CD1" w:rsidRPr="000A1CD1" w:rsidRDefault="000A1CD1" w:rsidP="000A1CD1">
      <w:pPr>
        <w:spacing w:after="0" w:line="240" w:lineRule="auto"/>
        <w:ind w:left="720"/>
        <w:rPr>
          <w:rFonts w:ascii="Bookman Old Style" w:hAnsi="Bookman Old Style"/>
          <w:lang w:eastAsia="ja-JP"/>
        </w:rPr>
      </w:pPr>
    </w:p>
    <w:p w14:paraId="3DDE1B87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0CD2CC22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0DEDEFC6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7C1433FA" w14:textId="77777777" w:rsidR="000A1CD1" w:rsidRDefault="000A1CD1" w:rsidP="000A1CD1">
      <w:pPr>
        <w:pStyle w:val="ListParagraph"/>
        <w:spacing w:after="0" w:line="240" w:lineRule="auto"/>
        <w:ind w:left="1080"/>
        <w:rPr>
          <w:rFonts w:ascii="Bookman Old Style" w:hAnsi="Bookman Old Style"/>
          <w:lang w:eastAsia="ja-JP"/>
        </w:rPr>
      </w:pPr>
    </w:p>
    <w:p w14:paraId="2E1AEEBD" w14:textId="77777777" w:rsidR="000A1CD1" w:rsidRPr="000A1CD1" w:rsidRDefault="000A1CD1" w:rsidP="000A1CD1">
      <w:pPr>
        <w:pStyle w:val="Heading1"/>
        <w:rPr>
          <w:rFonts w:ascii="Bookman Old Style" w:hAnsi="Bookman Old Style"/>
        </w:rPr>
      </w:pPr>
      <w:bookmarkStart w:id="1" w:name="_Toc531696008"/>
      <w:r>
        <w:rPr>
          <w:rFonts w:ascii="Bookman Old Style" w:hAnsi="Bookman Old Style"/>
        </w:rPr>
        <w:t>Travail à réaliser</w:t>
      </w:r>
      <w:r w:rsidRPr="007C1C30">
        <w:rPr>
          <w:rFonts w:ascii="Bookman Old Style" w:hAnsi="Bookman Old Style"/>
        </w:rPr>
        <w:t xml:space="preserve"> :</w:t>
      </w:r>
      <w:bookmarkEnd w:id="1"/>
      <w:r w:rsidR="002E0975" w:rsidRPr="007C1C30">
        <w:rPr>
          <w:rFonts w:ascii="Bookman Old Style" w:eastAsia="Times New Roman" w:hAnsi="Bookman Old Style"/>
          <w:i/>
          <w:iCs/>
          <w:noProof/>
          <w:sz w:val="18"/>
          <w:szCs w:val="18"/>
          <w:lang w:eastAsia="fr-FR"/>
        </w:rPr>
        <w:t xml:space="preserve"> </w:t>
      </w:r>
    </w:p>
    <w:p w14:paraId="5A45984F" w14:textId="77777777" w:rsidR="000A1CD1" w:rsidRPr="007C1C30" w:rsidRDefault="000A1CD1" w:rsidP="000A1CD1">
      <w:pPr>
        <w:pStyle w:val="Heading2"/>
        <w:rPr>
          <w:rFonts w:ascii="Bookman Old Style" w:hAnsi="Bookman Old Style"/>
        </w:rPr>
      </w:pPr>
      <w:bookmarkStart w:id="2" w:name="_Toc531696009"/>
      <w:r>
        <w:rPr>
          <w:rFonts w:ascii="Bookman Old Style" w:hAnsi="Bookman Old Style"/>
        </w:rPr>
        <w:t>Préparation de la machine virtuelle</w:t>
      </w:r>
      <w:bookmarkEnd w:id="2"/>
    </w:p>
    <w:p w14:paraId="7CB5D6B4" w14:textId="77777777" w:rsidR="0000496F" w:rsidRPr="00170F72" w:rsidRDefault="0000496F" w:rsidP="0000496F">
      <w:pPr>
        <w:spacing w:after="0" w:line="240" w:lineRule="auto"/>
        <w:rPr>
          <w:sz w:val="20"/>
          <w:szCs w:val="20"/>
        </w:rPr>
      </w:pPr>
    </w:p>
    <w:p w14:paraId="66FAA2E9" w14:textId="239A8CF4" w:rsidR="0000496F" w:rsidRPr="00170F72" w:rsidRDefault="0000496F" w:rsidP="0000496F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bookmarkStart w:id="3" w:name="_Toc403901861"/>
      <w:bookmarkStart w:id="4" w:name="_Toc471120469"/>
      <w:r w:rsidRPr="00170F72">
        <w:rPr>
          <w:sz w:val="20"/>
          <w:szCs w:val="20"/>
        </w:rPr>
        <w:t>Ajoutez une machine virtuelle dans VirtualBox ayant les caractéristiques suivantes :</w:t>
      </w:r>
      <w:bookmarkEnd w:id="3"/>
      <w:bookmarkEnd w:id="4"/>
    </w:p>
    <w:p w14:paraId="2F72CC86" w14:textId="77777777" w:rsidR="0023693F" w:rsidRPr="00170F72" w:rsidRDefault="0023693F" w:rsidP="00E7054D">
      <w:pPr>
        <w:spacing w:after="0" w:line="240" w:lineRule="auto"/>
        <w:jc w:val="both"/>
        <w:rPr>
          <w:rFonts w:ascii="Bookman Old Style" w:eastAsia="Times New Roman" w:hAnsi="Bookman Old Style"/>
          <w:sz w:val="20"/>
          <w:szCs w:val="20"/>
          <w:lang w:eastAsia="fr-FR"/>
        </w:rPr>
      </w:pPr>
      <w:bookmarkStart w:id="5" w:name="_Toc461009760"/>
      <w:bookmarkStart w:id="6" w:name="_Toc461009761"/>
      <w:bookmarkStart w:id="7" w:name="_Toc461009762"/>
      <w:bookmarkStart w:id="8" w:name="_Toc461009765"/>
      <w:bookmarkStart w:id="9" w:name="_Toc461009766"/>
      <w:bookmarkStart w:id="10" w:name="_Toc461009767"/>
      <w:bookmarkEnd w:id="5"/>
      <w:bookmarkEnd w:id="6"/>
      <w:bookmarkEnd w:id="7"/>
      <w:bookmarkEnd w:id="8"/>
      <w:bookmarkEnd w:id="9"/>
      <w:bookmarkEnd w:id="10"/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685"/>
        <w:gridCol w:w="3544"/>
      </w:tblGrid>
      <w:tr w:rsidR="000A1CD1" w14:paraId="1A21D1BE" w14:textId="77777777" w:rsidTr="0083706B">
        <w:tc>
          <w:tcPr>
            <w:tcW w:w="3685" w:type="dxa"/>
            <w:vAlign w:val="center"/>
          </w:tcPr>
          <w:p w14:paraId="621D0F03" w14:textId="77777777" w:rsidR="000A1CD1" w:rsidRPr="009A1E62" w:rsidRDefault="000A1CD1" w:rsidP="00BE1B1E">
            <w:pPr>
              <w:spacing w:after="0" w:line="240" w:lineRule="auto"/>
              <w:rPr>
                <w:b/>
                <w:sz w:val="24"/>
              </w:rPr>
            </w:pPr>
            <w:r w:rsidRPr="009A1E62">
              <w:rPr>
                <w:b/>
                <w:sz w:val="24"/>
              </w:rPr>
              <w:t>Nom</w:t>
            </w:r>
          </w:p>
        </w:tc>
        <w:tc>
          <w:tcPr>
            <w:tcW w:w="3544" w:type="dxa"/>
            <w:vAlign w:val="center"/>
          </w:tcPr>
          <w:p w14:paraId="0FD5DA3B" w14:textId="77777777" w:rsidR="000A1CD1" w:rsidRDefault="000A1CD1" w:rsidP="00BE1B1E">
            <w:pPr>
              <w:spacing w:after="0" w:line="240" w:lineRule="auto"/>
            </w:pPr>
            <w:r>
              <w:t>DEBIAN_VOTRENOM</w:t>
            </w:r>
          </w:p>
        </w:tc>
      </w:tr>
      <w:tr w:rsidR="000A1CD1" w14:paraId="69560C85" w14:textId="77777777" w:rsidTr="0083706B">
        <w:tc>
          <w:tcPr>
            <w:tcW w:w="3685" w:type="dxa"/>
            <w:vAlign w:val="center"/>
          </w:tcPr>
          <w:p w14:paraId="1E78245E" w14:textId="77777777" w:rsidR="000A1CD1" w:rsidRPr="009A1E62" w:rsidRDefault="000A1CD1" w:rsidP="00BE1B1E">
            <w:pPr>
              <w:spacing w:after="0" w:line="240" w:lineRule="auto"/>
              <w:rPr>
                <w:b/>
                <w:sz w:val="24"/>
              </w:rPr>
            </w:pPr>
            <w:r w:rsidRPr="009A1E62">
              <w:rPr>
                <w:b/>
                <w:sz w:val="24"/>
              </w:rPr>
              <w:t>Type</w:t>
            </w:r>
          </w:p>
        </w:tc>
        <w:tc>
          <w:tcPr>
            <w:tcW w:w="3544" w:type="dxa"/>
            <w:vAlign w:val="center"/>
          </w:tcPr>
          <w:p w14:paraId="0217E26C" w14:textId="77777777" w:rsidR="000A1CD1" w:rsidRDefault="000A1CD1" w:rsidP="00BE1B1E">
            <w:pPr>
              <w:spacing w:after="0" w:line="240" w:lineRule="auto"/>
            </w:pPr>
            <w:r>
              <w:t>Linux</w:t>
            </w:r>
          </w:p>
        </w:tc>
      </w:tr>
      <w:tr w:rsidR="000A1CD1" w14:paraId="1FA3EE3D" w14:textId="77777777" w:rsidTr="0083706B">
        <w:tc>
          <w:tcPr>
            <w:tcW w:w="3685" w:type="dxa"/>
            <w:vAlign w:val="center"/>
          </w:tcPr>
          <w:p w14:paraId="252B2881" w14:textId="77777777" w:rsidR="000A1CD1" w:rsidRPr="009A1E62" w:rsidRDefault="000A1CD1" w:rsidP="00BE1B1E">
            <w:pPr>
              <w:spacing w:after="0" w:line="240" w:lineRule="auto"/>
              <w:rPr>
                <w:b/>
                <w:sz w:val="24"/>
              </w:rPr>
            </w:pPr>
            <w:r w:rsidRPr="009A1E62">
              <w:rPr>
                <w:b/>
                <w:sz w:val="24"/>
              </w:rPr>
              <w:t>Version</w:t>
            </w:r>
          </w:p>
        </w:tc>
        <w:tc>
          <w:tcPr>
            <w:tcW w:w="3544" w:type="dxa"/>
            <w:vAlign w:val="center"/>
          </w:tcPr>
          <w:p w14:paraId="03BDB3B6" w14:textId="77777777" w:rsidR="000A1CD1" w:rsidRDefault="000A1CD1" w:rsidP="00BE1B1E">
            <w:pPr>
              <w:spacing w:after="0" w:line="240" w:lineRule="auto"/>
            </w:pPr>
            <w:r>
              <w:t>Debian (</w:t>
            </w:r>
            <w:r w:rsidR="00ED03B7">
              <w:t>64</w:t>
            </w:r>
            <w:r>
              <w:t>-bit)</w:t>
            </w:r>
          </w:p>
        </w:tc>
      </w:tr>
      <w:tr w:rsidR="000A1CD1" w14:paraId="0A173CE5" w14:textId="77777777" w:rsidTr="0083706B">
        <w:tc>
          <w:tcPr>
            <w:tcW w:w="3685" w:type="dxa"/>
            <w:vAlign w:val="center"/>
          </w:tcPr>
          <w:p w14:paraId="6EF75893" w14:textId="77777777" w:rsidR="000A1CD1" w:rsidRPr="009A1E62" w:rsidRDefault="000A1CD1" w:rsidP="00BE1B1E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Mémoire Vive</w:t>
            </w:r>
          </w:p>
        </w:tc>
        <w:tc>
          <w:tcPr>
            <w:tcW w:w="3544" w:type="dxa"/>
            <w:vAlign w:val="center"/>
          </w:tcPr>
          <w:p w14:paraId="220DE502" w14:textId="77777777" w:rsidR="000A1CD1" w:rsidRDefault="00A26B76" w:rsidP="00BE1B1E">
            <w:pPr>
              <w:spacing w:after="0" w:line="240" w:lineRule="auto"/>
            </w:pPr>
            <w:r>
              <w:t>2048</w:t>
            </w:r>
            <w:r w:rsidR="000A1CD1">
              <w:t xml:space="preserve"> Mo</w:t>
            </w:r>
          </w:p>
        </w:tc>
      </w:tr>
      <w:tr w:rsidR="000A1CD1" w14:paraId="276EB140" w14:textId="77777777" w:rsidTr="0083706B">
        <w:tc>
          <w:tcPr>
            <w:tcW w:w="3685" w:type="dxa"/>
            <w:vAlign w:val="center"/>
          </w:tcPr>
          <w:p w14:paraId="3887D563" w14:textId="77777777" w:rsidR="000A1CD1" w:rsidRPr="009A1E62" w:rsidRDefault="000A1CD1" w:rsidP="00BE1B1E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Disque dur</w:t>
            </w:r>
          </w:p>
        </w:tc>
        <w:tc>
          <w:tcPr>
            <w:tcW w:w="3544" w:type="dxa"/>
            <w:vAlign w:val="center"/>
          </w:tcPr>
          <w:p w14:paraId="4E1219A5" w14:textId="77777777" w:rsidR="000A1CD1" w:rsidRDefault="000A1CD1" w:rsidP="00BE1B1E">
            <w:pPr>
              <w:spacing w:after="0" w:line="240" w:lineRule="auto"/>
            </w:pPr>
            <w:r>
              <w:t>Créer un disque dur maintenant</w:t>
            </w:r>
          </w:p>
        </w:tc>
      </w:tr>
      <w:tr w:rsidR="000A1CD1" w14:paraId="00BA2E6C" w14:textId="77777777" w:rsidTr="0083706B">
        <w:tc>
          <w:tcPr>
            <w:tcW w:w="3685" w:type="dxa"/>
            <w:vAlign w:val="center"/>
          </w:tcPr>
          <w:p w14:paraId="5C92A3B6" w14:textId="77777777" w:rsidR="000A1CD1" w:rsidRPr="009A1E62" w:rsidRDefault="000A1CD1" w:rsidP="00BE1B1E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Type de fichier de disque dur</w:t>
            </w:r>
          </w:p>
        </w:tc>
        <w:tc>
          <w:tcPr>
            <w:tcW w:w="3544" w:type="dxa"/>
            <w:vAlign w:val="center"/>
          </w:tcPr>
          <w:p w14:paraId="009F778E" w14:textId="77777777" w:rsidR="000A1CD1" w:rsidRDefault="000A1CD1" w:rsidP="00BE1B1E">
            <w:pPr>
              <w:spacing w:after="0" w:line="240" w:lineRule="auto"/>
            </w:pPr>
            <w:proofErr w:type="gramStart"/>
            <w:r>
              <w:t>vdi</w:t>
            </w:r>
            <w:proofErr w:type="gramEnd"/>
          </w:p>
        </w:tc>
      </w:tr>
      <w:tr w:rsidR="000A1CD1" w14:paraId="548DFA62" w14:textId="77777777" w:rsidTr="0083706B">
        <w:tc>
          <w:tcPr>
            <w:tcW w:w="3685" w:type="dxa"/>
            <w:vAlign w:val="center"/>
          </w:tcPr>
          <w:p w14:paraId="0193A2AE" w14:textId="77777777" w:rsidR="000A1CD1" w:rsidRDefault="000A1CD1" w:rsidP="00BE1B1E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Stockage sur disque dur physique</w:t>
            </w:r>
          </w:p>
        </w:tc>
        <w:tc>
          <w:tcPr>
            <w:tcW w:w="3544" w:type="dxa"/>
            <w:vAlign w:val="center"/>
          </w:tcPr>
          <w:p w14:paraId="17D4AA17" w14:textId="77777777" w:rsidR="000A1CD1" w:rsidRDefault="000A1CD1" w:rsidP="00BE1B1E">
            <w:pPr>
              <w:spacing w:after="0" w:line="240" w:lineRule="auto"/>
            </w:pPr>
            <w:proofErr w:type="gramStart"/>
            <w:r>
              <w:t>dynamiquement</w:t>
            </w:r>
            <w:proofErr w:type="gramEnd"/>
            <w:r>
              <w:t xml:space="preserve"> alloué</w:t>
            </w:r>
          </w:p>
        </w:tc>
      </w:tr>
      <w:tr w:rsidR="000A1CD1" w14:paraId="19E245F6" w14:textId="77777777" w:rsidTr="0083706B">
        <w:tc>
          <w:tcPr>
            <w:tcW w:w="3685" w:type="dxa"/>
            <w:vAlign w:val="center"/>
          </w:tcPr>
          <w:p w14:paraId="65CB6888" w14:textId="77777777" w:rsidR="000A1CD1" w:rsidRDefault="000A1CD1" w:rsidP="00BE1B1E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Emplacement</w:t>
            </w:r>
          </w:p>
        </w:tc>
        <w:tc>
          <w:tcPr>
            <w:tcW w:w="3544" w:type="dxa"/>
            <w:vAlign w:val="center"/>
          </w:tcPr>
          <w:p w14:paraId="47762124" w14:textId="77777777" w:rsidR="000A1CD1" w:rsidRDefault="000A1CD1" w:rsidP="00BE1B1E">
            <w:pPr>
              <w:spacing w:after="0" w:line="240" w:lineRule="auto"/>
            </w:pPr>
            <w:proofErr w:type="gramStart"/>
            <w:r>
              <w:t>sur</w:t>
            </w:r>
            <w:proofErr w:type="gramEnd"/>
            <w:r>
              <w:t xml:space="preserve"> votre disque dur</w:t>
            </w:r>
          </w:p>
        </w:tc>
      </w:tr>
      <w:tr w:rsidR="000A1CD1" w14:paraId="370AFA5D" w14:textId="77777777" w:rsidTr="0083706B">
        <w:tc>
          <w:tcPr>
            <w:tcW w:w="3685" w:type="dxa"/>
            <w:vAlign w:val="center"/>
          </w:tcPr>
          <w:p w14:paraId="18A2A6B7" w14:textId="77777777" w:rsidR="000A1CD1" w:rsidRDefault="000A1CD1" w:rsidP="00BE1B1E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Taille</w:t>
            </w:r>
          </w:p>
        </w:tc>
        <w:tc>
          <w:tcPr>
            <w:tcW w:w="3544" w:type="dxa"/>
            <w:vAlign w:val="center"/>
          </w:tcPr>
          <w:p w14:paraId="32E284BC" w14:textId="77777777" w:rsidR="000A1CD1" w:rsidRDefault="000A1CD1" w:rsidP="00BE1B1E">
            <w:pPr>
              <w:spacing w:after="0" w:line="240" w:lineRule="auto"/>
            </w:pPr>
            <w:r>
              <w:t>8Go</w:t>
            </w:r>
          </w:p>
        </w:tc>
      </w:tr>
      <w:tr w:rsidR="000A1CD1" w14:paraId="558D66E4" w14:textId="77777777" w:rsidTr="0083706B">
        <w:tc>
          <w:tcPr>
            <w:tcW w:w="3685" w:type="dxa"/>
            <w:vAlign w:val="center"/>
          </w:tcPr>
          <w:p w14:paraId="3B338200" w14:textId="77777777" w:rsidR="000A1CD1" w:rsidRDefault="000A1CD1" w:rsidP="00BE1B1E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Mode d'accès réseau</w:t>
            </w:r>
          </w:p>
        </w:tc>
        <w:tc>
          <w:tcPr>
            <w:tcW w:w="3544" w:type="dxa"/>
            <w:vAlign w:val="center"/>
          </w:tcPr>
          <w:p w14:paraId="420F0707" w14:textId="77777777" w:rsidR="000A1CD1" w:rsidRDefault="000A1CD1" w:rsidP="00BE1B1E">
            <w:pPr>
              <w:spacing w:after="0" w:line="240" w:lineRule="auto"/>
            </w:pPr>
            <w:proofErr w:type="gramStart"/>
            <w:r>
              <w:t>accès</w:t>
            </w:r>
            <w:proofErr w:type="gramEnd"/>
            <w:r>
              <w:t xml:space="preserve"> par pont</w:t>
            </w:r>
          </w:p>
        </w:tc>
      </w:tr>
    </w:tbl>
    <w:p w14:paraId="22340421" w14:textId="77777777" w:rsidR="000A1CD1" w:rsidRDefault="000A1CD1" w:rsidP="00E7054D">
      <w:pPr>
        <w:spacing w:after="0" w:line="240" w:lineRule="auto"/>
        <w:jc w:val="both"/>
        <w:rPr>
          <w:rFonts w:ascii="Bookman Old Style" w:eastAsia="Times New Roman" w:hAnsi="Bookman Old Style"/>
          <w:sz w:val="18"/>
          <w:szCs w:val="18"/>
          <w:lang w:eastAsia="fr-FR"/>
        </w:rPr>
      </w:pPr>
    </w:p>
    <w:p w14:paraId="408F2621" w14:textId="77777777" w:rsidR="000A1CD1" w:rsidRDefault="000A1CD1" w:rsidP="000A1CD1">
      <w:pPr>
        <w:pStyle w:val="Heading2"/>
      </w:pPr>
      <w:bookmarkStart w:id="11" w:name="_Toc531696010"/>
      <w:r>
        <w:t xml:space="preserve">Installation </w:t>
      </w:r>
      <w:r w:rsidR="00F74E67">
        <w:t xml:space="preserve">basique </w:t>
      </w:r>
      <w:r>
        <w:t>de Debian</w:t>
      </w:r>
      <w:bookmarkEnd w:id="11"/>
      <w:r>
        <w:t xml:space="preserve"> </w:t>
      </w:r>
    </w:p>
    <w:p w14:paraId="4EB6860C" w14:textId="77777777" w:rsidR="000A1CD1" w:rsidRDefault="000A1CD1" w:rsidP="00E7054D">
      <w:pPr>
        <w:spacing w:after="0" w:line="240" w:lineRule="auto"/>
        <w:jc w:val="both"/>
        <w:rPr>
          <w:rFonts w:ascii="Bookman Old Style" w:eastAsia="Times New Roman" w:hAnsi="Bookman Old Style"/>
          <w:sz w:val="18"/>
          <w:szCs w:val="18"/>
          <w:lang w:eastAsia="fr-FR"/>
        </w:rPr>
      </w:pPr>
    </w:p>
    <w:p w14:paraId="52737662" w14:textId="0820D167" w:rsidR="00170F72" w:rsidRDefault="000A1CD1" w:rsidP="00170F72">
      <w:pPr>
        <w:spacing w:after="0" w:line="240" w:lineRule="auto"/>
      </w:pPr>
      <w:bookmarkStart w:id="12" w:name="_Toc403901862"/>
      <w:bookmarkStart w:id="13" w:name="_Toc471120470"/>
      <w:r>
        <w:t>A l'aide de la documentation "</w:t>
      </w:r>
      <w:r w:rsidRPr="00170F72">
        <w:rPr>
          <w:b/>
        </w:rPr>
        <w:t>Guide d'initiation et de découverte DEBIAN</w:t>
      </w:r>
      <w:r>
        <w:t>", installez DEBIAN en suivant le cahier des charges à partir d</w:t>
      </w:r>
      <w:r w:rsidR="00170F72">
        <w:t xml:space="preserve">’une </w:t>
      </w:r>
      <w:r>
        <w:t>image ISO</w:t>
      </w:r>
      <w:r w:rsidR="00170F72">
        <w:t>.</w:t>
      </w:r>
    </w:p>
    <w:p w14:paraId="2A17B1CD" w14:textId="77777777" w:rsidR="00170F72" w:rsidRPr="00170F72" w:rsidRDefault="00170F72" w:rsidP="00170F72">
      <w:pPr>
        <w:spacing w:after="0" w:line="240" w:lineRule="auto"/>
        <w:rPr>
          <w:sz w:val="20"/>
          <w:szCs w:val="20"/>
        </w:rPr>
      </w:pPr>
    </w:p>
    <w:p w14:paraId="4B414DD4" w14:textId="651B3629" w:rsidR="000A1CD1" w:rsidRPr="00170F72" w:rsidRDefault="00170F72" w:rsidP="0000496F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70F72">
        <w:rPr>
          <w:sz w:val="20"/>
          <w:szCs w:val="20"/>
        </w:rPr>
        <w:t xml:space="preserve">Télécharger l’image ISO </w:t>
      </w:r>
      <w:r w:rsidR="000A1CD1" w:rsidRPr="00170F72">
        <w:rPr>
          <w:sz w:val="20"/>
          <w:szCs w:val="20"/>
        </w:rPr>
        <w:t xml:space="preserve">nommée </w:t>
      </w:r>
      <w:r w:rsidR="007A1AD2" w:rsidRPr="00170F72">
        <w:rPr>
          <w:sz w:val="20"/>
          <w:szCs w:val="20"/>
        </w:rPr>
        <w:t xml:space="preserve">" </w:t>
      </w:r>
      <w:r w:rsidR="007A1AD2" w:rsidRPr="00170F72">
        <w:rPr>
          <w:b/>
          <w:bCs/>
          <w:color w:val="FF0000"/>
          <w:sz w:val="20"/>
          <w:szCs w:val="20"/>
        </w:rPr>
        <w:t>debian-12.0-amd64_netinst</w:t>
      </w:r>
      <w:r w:rsidR="007A1AD2" w:rsidRPr="00170F72">
        <w:rPr>
          <w:color w:val="FF0000"/>
          <w:sz w:val="20"/>
          <w:szCs w:val="20"/>
        </w:rPr>
        <w:t xml:space="preserve"> </w:t>
      </w:r>
      <w:r w:rsidR="007A1AD2" w:rsidRPr="00170F72">
        <w:rPr>
          <w:sz w:val="20"/>
          <w:szCs w:val="20"/>
        </w:rPr>
        <w:t>"</w:t>
      </w:r>
      <w:r w:rsidR="000A1CD1" w:rsidRPr="00170F72">
        <w:rPr>
          <w:sz w:val="20"/>
          <w:szCs w:val="20"/>
        </w:rPr>
        <w:t>.</w:t>
      </w:r>
      <w:bookmarkEnd w:id="12"/>
      <w:bookmarkEnd w:id="13"/>
    </w:p>
    <w:p w14:paraId="2353A532" w14:textId="77777777" w:rsidR="00F74E67" w:rsidRPr="00170F72" w:rsidRDefault="00F74E67" w:rsidP="004F2CAC">
      <w:pPr>
        <w:pStyle w:val="ListParagraph"/>
        <w:spacing w:after="0" w:line="240" w:lineRule="auto"/>
        <w:ind w:left="720"/>
        <w:rPr>
          <w:sz w:val="20"/>
          <w:szCs w:val="20"/>
        </w:rPr>
      </w:pPr>
      <w:r w:rsidRPr="00170F72">
        <w:rPr>
          <w:sz w:val="20"/>
          <w:szCs w:val="20"/>
        </w:rPr>
        <w:t xml:space="preserve"> </w:t>
      </w:r>
    </w:p>
    <w:p w14:paraId="5AF52736" w14:textId="4EFC42B6" w:rsidR="008471C2" w:rsidRPr="00170F72" w:rsidRDefault="008471C2" w:rsidP="004F2CAC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70F72">
        <w:rPr>
          <w:sz w:val="20"/>
          <w:szCs w:val="20"/>
        </w:rPr>
        <w:t>Taper la commande suivante </w:t>
      </w:r>
      <w:r w:rsidR="00527C12" w:rsidRPr="00170F72">
        <w:rPr>
          <w:sz w:val="20"/>
          <w:szCs w:val="20"/>
        </w:rPr>
        <w:t xml:space="preserve">dans votre terminale </w:t>
      </w:r>
      <w:r w:rsidRPr="00170F72">
        <w:rPr>
          <w:sz w:val="20"/>
          <w:szCs w:val="20"/>
        </w:rPr>
        <w:t xml:space="preserve">: </w:t>
      </w:r>
      <w:r w:rsidRPr="00170F72">
        <w:rPr>
          <w:b/>
          <w:i/>
          <w:sz w:val="20"/>
          <w:szCs w:val="20"/>
        </w:rPr>
        <w:t>nano /</w:t>
      </w:r>
      <w:proofErr w:type="spellStart"/>
      <w:r w:rsidRPr="00170F72">
        <w:rPr>
          <w:b/>
          <w:i/>
          <w:sz w:val="20"/>
          <w:szCs w:val="20"/>
        </w:rPr>
        <w:t>etc</w:t>
      </w:r>
      <w:proofErr w:type="spellEnd"/>
      <w:r w:rsidRPr="00170F72">
        <w:rPr>
          <w:b/>
          <w:i/>
          <w:sz w:val="20"/>
          <w:szCs w:val="20"/>
        </w:rPr>
        <w:t>/</w:t>
      </w:r>
      <w:proofErr w:type="spellStart"/>
      <w:r w:rsidRPr="00170F72">
        <w:rPr>
          <w:b/>
          <w:i/>
          <w:sz w:val="20"/>
          <w:szCs w:val="20"/>
        </w:rPr>
        <w:t>apt</w:t>
      </w:r>
      <w:proofErr w:type="spellEnd"/>
      <w:r w:rsidRPr="00170F72">
        <w:rPr>
          <w:b/>
          <w:i/>
          <w:sz w:val="20"/>
          <w:szCs w:val="20"/>
        </w:rPr>
        <w:t>/</w:t>
      </w:r>
      <w:proofErr w:type="spellStart"/>
      <w:r w:rsidRPr="00170F72">
        <w:rPr>
          <w:b/>
          <w:i/>
          <w:sz w:val="20"/>
          <w:szCs w:val="20"/>
        </w:rPr>
        <w:t>sources.list</w:t>
      </w:r>
      <w:proofErr w:type="spellEnd"/>
    </w:p>
    <w:p w14:paraId="09EE175D" w14:textId="77777777" w:rsidR="008471C2" w:rsidRPr="00170F72" w:rsidRDefault="008471C2" w:rsidP="004F2CAC">
      <w:pPr>
        <w:pStyle w:val="ListParagraph"/>
        <w:spacing w:after="0"/>
        <w:rPr>
          <w:sz w:val="20"/>
          <w:szCs w:val="20"/>
        </w:rPr>
      </w:pPr>
    </w:p>
    <w:p w14:paraId="4E57D922" w14:textId="07BE0EAE" w:rsidR="00FF5728" w:rsidRPr="00170F72" w:rsidRDefault="008471C2" w:rsidP="008471C2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70F72">
        <w:rPr>
          <w:sz w:val="20"/>
          <w:szCs w:val="20"/>
        </w:rPr>
        <w:t xml:space="preserve">Insérer la ligne </w:t>
      </w:r>
      <w:r w:rsidR="00FF5728" w:rsidRPr="00170F72">
        <w:rPr>
          <w:sz w:val="20"/>
          <w:szCs w:val="20"/>
        </w:rPr>
        <w:t>ci-dessous</w:t>
      </w:r>
      <w:r w:rsidRPr="00170F72">
        <w:rPr>
          <w:sz w:val="20"/>
          <w:szCs w:val="20"/>
        </w:rPr>
        <w:t> </w:t>
      </w:r>
      <w:r w:rsidR="00FF5728" w:rsidRPr="00170F72">
        <w:rPr>
          <w:sz w:val="20"/>
          <w:szCs w:val="20"/>
        </w:rPr>
        <w:t xml:space="preserve">en remplaçant les </w:t>
      </w:r>
      <w:proofErr w:type="spellStart"/>
      <w:r w:rsidR="00FF5728" w:rsidRPr="00170F72">
        <w:rPr>
          <w:sz w:val="20"/>
          <w:szCs w:val="20"/>
        </w:rPr>
        <w:t>xxxxxxxx</w:t>
      </w:r>
      <w:proofErr w:type="spellEnd"/>
      <w:r w:rsidR="00FF5728" w:rsidRPr="00170F72">
        <w:rPr>
          <w:sz w:val="20"/>
          <w:szCs w:val="20"/>
        </w:rPr>
        <w:t xml:space="preserve"> par le nom donné à la distribution </w:t>
      </w:r>
      <w:proofErr w:type="spellStart"/>
      <w:r w:rsidR="00FF5728" w:rsidRPr="00170F72">
        <w:rPr>
          <w:sz w:val="20"/>
          <w:szCs w:val="20"/>
        </w:rPr>
        <w:t>debian</w:t>
      </w:r>
      <w:proofErr w:type="spellEnd"/>
      <w:r w:rsidR="00FF5728" w:rsidRPr="00170F72">
        <w:rPr>
          <w:sz w:val="20"/>
          <w:szCs w:val="20"/>
        </w:rPr>
        <w:t xml:space="preserve"> </w:t>
      </w:r>
      <w:r w:rsidR="007A1AD2" w:rsidRPr="00170F72">
        <w:rPr>
          <w:sz w:val="20"/>
          <w:szCs w:val="20"/>
        </w:rPr>
        <w:t xml:space="preserve">12 </w:t>
      </w:r>
      <w:r w:rsidRPr="00170F72">
        <w:rPr>
          <w:sz w:val="20"/>
          <w:szCs w:val="20"/>
        </w:rPr>
        <w:t xml:space="preserve">: </w:t>
      </w:r>
    </w:p>
    <w:p w14:paraId="0E030EF9" w14:textId="77189FEE" w:rsidR="008471C2" w:rsidRPr="00170F72" w:rsidRDefault="008471C2" w:rsidP="00FF5728">
      <w:pPr>
        <w:spacing w:after="0" w:line="240" w:lineRule="auto"/>
        <w:ind w:firstLine="709"/>
        <w:rPr>
          <w:sz w:val="20"/>
          <w:szCs w:val="20"/>
        </w:rPr>
      </w:pPr>
      <w:proofErr w:type="gramStart"/>
      <w:r w:rsidRPr="00170F72">
        <w:rPr>
          <w:b/>
          <w:i/>
          <w:sz w:val="20"/>
          <w:szCs w:val="20"/>
        </w:rPr>
        <w:t>deb</w:t>
      </w:r>
      <w:proofErr w:type="gramEnd"/>
      <w:r w:rsidRPr="00170F72">
        <w:rPr>
          <w:b/>
          <w:i/>
          <w:sz w:val="20"/>
          <w:szCs w:val="20"/>
        </w:rPr>
        <w:t xml:space="preserve"> http://ht</w:t>
      </w:r>
      <w:r w:rsidR="007137F2" w:rsidRPr="00170F72">
        <w:rPr>
          <w:b/>
          <w:i/>
          <w:sz w:val="20"/>
          <w:szCs w:val="20"/>
        </w:rPr>
        <w:t xml:space="preserve">tpredir.debian.org/debian </w:t>
      </w:r>
      <w:proofErr w:type="spellStart"/>
      <w:r w:rsidR="009F7CB3" w:rsidRPr="00170F72">
        <w:rPr>
          <w:b/>
          <w:i/>
          <w:sz w:val="20"/>
          <w:szCs w:val="20"/>
        </w:rPr>
        <w:t>xxxxx</w:t>
      </w:r>
      <w:r w:rsidR="00FF5728" w:rsidRPr="00170F72">
        <w:rPr>
          <w:b/>
          <w:i/>
          <w:sz w:val="20"/>
          <w:szCs w:val="20"/>
        </w:rPr>
        <w:t>xxx</w:t>
      </w:r>
      <w:proofErr w:type="spellEnd"/>
      <w:r w:rsidR="007137F2" w:rsidRPr="00170F72">
        <w:rPr>
          <w:b/>
          <w:i/>
          <w:sz w:val="20"/>
          <w:szCs w:val="20"/>
        </w:rPr>
        <w:t xml:space="preserve"> </w:t>
      </w:r>
      <w:r w:rsidRPr="00170F72">
        <w:rPr>
          <w:b/>
          <w:i/>
          <w:sz w:val="20"/>
          <w:szCs w:val="20"/>
        </w:rPr>
        <w:t>main</w:t>
      </w:r>
    </w:p>
    <w:p w14:paraId="2662252D" w14:textId="60F84E8D" w:rsidR="008471C2" w:rsidRPr="00170F72" w:rsidRDefault="006533C7" w:rsidP="008471C2">
      <w:pPr>
        <w:pStyle w:val="ListParagraph"/>
        <w:spacing w:after="0" w:line="24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170F72">
        <w:rPr>
          <w:rFonts w:asciiTheme="minorHAnsi" w:hAnsiTheme="minorHAnsi" w:cstheme="minorHAnsi"/>
          <w:sz w:val="20"/>
          <w:szCs w:val="20"/>
        </w:rPr>
        <w:t xml:space="preserve">NB : N’oublier pas d’enregistrer votre fichier </w:t>
      </w:r>
      <w:proofErr w:type="spellStart"/>
      <w:proofErr w:type="gramStart"/>
      <w:r w:rsidRPr="00170F72">
        <w:rPr>
          <w:rFonts w:asciiTheme="minorHAnsi" w:hAnsiTheme="minorHAnsi" w:cstheme="minorHAnsi"/>
          <w:sz w:val="20"/>
          <w:szCs w:val="20"/>
        </w:rPr>
        <w:t>sources.list</w:t>
      </w:r>
      <w:proofErr w:type="spellEnd"/>
      <w:proofErr w:type="gramEnd"/>
      <w:r w:rsidRPr="00170F72">
        <w:rPr>
          <w:rFonts w:asciiTheme="minorHAnsi" w:hAnsiTheme="minorHAnsi" w:cstheme="minorHAnsi"/>
          <w:sz w:val="20"/>
          <w:szCs w:val="20"/>
        </w:rPr>
        <w:t xml:space="preserve"> avant de quitter votre page</w:t>
      </w:r>
    </w:p>
    <w:p w14:paraId="1E38E419" w14:textId="77777777" w:rsidR="004F2CAC" w:rsidRPr="00170F72" w:rsidRDefault="004F2CAC" w:rsidP="008471C2">
      <w:pPr>
        <w:pStyle w:val="ListParagraph"/>
        <w:spacing w:after="0" w:line="240" w:lineRule="auto"/>
        <w:ind w:left="720"/>
        <w:rPr>
          <w:rFonts w:ascii="Bookman Old Style" w:hAnsi="Bookman Old Style"/>
          <w:sz w:val="20"/>
          <w:szCs w:val="20"/>
        </w:rPr>
      </w:pPr>
    </w:p>
    <w:p w14:paraId="07936821" w14:textId="4032CF83" w:rsidR="00F74E67" w:rsidRPr="00170F72" w:rsidRDefault="00F74E67" w:rsidP="000A1C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70F72">
        <w:rPr>
          <w:sz w:val="20"/>
          <w:szCs w:val="20"/>
        </w:rPr>
        <w:t>Tapez les commandes suivantes</w:t>
      </w:r>
      <w:r w:rsidR="00527C12" w:rsidRPr="00170F72">
        <w:rPr>
          <w:sz w:val="20"/>
          <w:szCs w:val="20"/>
        </w:rPr>
        <w:t xml:space="preserve"> dans votre terminale</w:t>
      </w:r>
      <w:r w:rsidRPr="00170F72">
        <w:rPr>
          <w:sz w:val="20"/>
          <w:szCs w:val="20"/>
        </w:rPr>
        <w:t xml:space="preserve"> : </w:t>
      </w:r>
    </w:p>
    <w:p w14:paraId="3D0E73AF" w14:textId="77777777" w:rsidR="00F74E67" w:rsidRPr="00170F72" w:rsidRDefault="00F74E67" w:rsidP="00F74E67">
      <w:pPr>
        <w:pStyle w:val="ListParagraph"/>
        <w:spacing w:after="0" w:line="240" w:lineRule="auto"/>
        <w:rPr>
          <w:sz w:val="20"/>
          <w:szCs w:val="20"/>
        </w:rPr>
      </w:pPr>
    </w:p>
    <w:p w14:paraId="2C96AF3C" w14:textId="77777777" w:rsidR="00F74E67" w:rsidRPr="00170F72" w:rsidRDefault="00F74E67" w:rsidP="00F74E67">
      <w:pPr>
        <w:pStyle w:val="ListParagraph"/>
        <w:spacing w:after="0" w:line="240" w:lineRule="auto"/>
        <w:ind w:left="720"/>
        <w:rPr>
          <w:sz w:val="20"/>
          <w:szCs w:val="20"/>
          <w:lang w:val="en-US"/>
        </w:rPr>
      </w:pPr>
      <w:r w:rsidRPr="00170F72">
        <w:rPr>
          <w:b/>
          <w:i/>
          <w:sz w:val="20"/>
          <w:szCs w:val="20"/>
          <w:lang w:val="en-US"/>
        </w:rPr>
        <w:t>apt-get   update</w:t>
      </w:r>
    </w:p>
    <w:p w14:paraId="2BCD57C1" w14:textId="77777777" w:rsidR="00F74E67" w:rsidRPr="00170F72" w:rsidRDefault="00F74E67" w:rsidP="00F74E67">
      <w:pPr>
        <w:pStyle w:val="ListParagraph"/>
        <w:spacing w:after="0" w:line="240" w:lineRule="auto"/>
        <w:ind w:left="720"/>
        <w:rPr>
          <w:b/>
          <w:i/>
          <w:sz w:val="20"/>
          <w:szCs w:val="20"/>
          <w:lang w:val="en-US"/>
        </w:rPr>
      </w:pPr>
      <w:r w:rsidRPr="00170F72">
        <w:rPr>
          <w:b/>
          <w:i/>
          <w:sz w:val="20"/>
          <w:szCs w:val="20"/>
          <w:lang w:val="en-US"/>
        </w:rPr>
        <w:t xml:space="preserve">apt-get   </w:t>
      </w:r>
      <w:proofErr w:type="spellStart"/>
      <w:r w:rsidRPr="00170F72">
        <w:rPr>
          <w:b/>
          <w:i/>
          <w:sz w:val="20"/>
          <w:szCs w:val="20"/>
          <w:lang w:val="en-US"/>
        </w:rPr>
        <w:t>dist</w:t>
      </w:r>
      <w:proofErr w:type="spellEnd"/>
      <w:r w:rsidRPr="00170F72">
        <w:rPr>
          <w:b/>
          <w:i/>
          <w:sz w:val="20"/>
          <w:szCs w:val="20"/>
          <w:lang w:val="en-US"/>
        </w:rPr>
        <w:t>-</w:t>
      </w:r>
      <w:proofErr w:type="gramStart"/>
      <w:r w:rsidRPr="00170F72">
        <w:rPr>
          <w:b/>
          <w:i/>
          <w:sz w:val="20"/>
          <w:szCs w:val="20"/>
          <w:lang w:val="en-US"/>
        </w:rPr>
        <w:t>upgrade</w:t>
      </w:r>
      <w:proofErr w:type="gramEnd"/>
    </w:p>
    <w:p w14:paraId="7FAC6179" w14:textId="3F9CD180" w:rsidR="007A1AD2" w:rsidRDefault="007A1AD2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14:paraId="7E1E02BF" w14:textId="77777777" w:rsidR="00F74E67" w:rsidRPr="00F36B4D" w:rsidRDefault="00F74E67" w:rsidP="00F74E67">
      <w:pPr>
        <w:pStyle w:val="ListParagraph"/>
        <w:spacing w:after="0" w:line="240" w:lineRule="auto"/>
        <w:ind w:left="720"/>
        <w:rPr>
          <w:b/>
          <w:i/>
          <w:lang w:val="en-US"/>
        </w:rPr>
      </w:pPr>
    </w:p>
    <w:p w14:paraId="13246169" w14:textId="77777777" w:rsidR="00F74E67" w:rsidRDefault="002D5736" w:rsidP="00F74E67">
      <w:pPr>
        <w:pStyle w:val="ListParagraph"/>
        <w:numPr>
          <w:ilvl w:val="0"/>
          <w:numId w:val="18"/>
        </w:numPr>
      </w:pPr>
      <w:r>
        <w:rPr>
          <w:noProof/>
          <w:sz w:val="12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C764E2" wp14:editId="1275E222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6426200" cy="628650"/>
                <wp:effectExtent l="0" t="0" r="12700" b="19050"/>
                <wp:wrapNone/>
                <wp:docPr id="1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90DC35" w14:textId="77777777" w:rsidR="00F74E67" w:rsidRPr="00C770B8" w:rsidRDefault="00D7580A" w:rsidP="002D5736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apt</w:t>
                            </w:r>
                            <w:proofErr w:type="gramEnd"/>
                            <w:r w:rsidR="002D5736" w:rsidRPr="002D5736">
                              <w:rPr>
                                <w:b/>
                                <w:i/>
                              </w:rPr>
                              <w:t xml:space="preserve">   update </w:t>
                            </w:r>
                            <w:r w:rsidR="002D5736" w:rsidRPr="002D5736">
                              <w:rPr>
                                <w:b/>
                                <w:i/>
                                <w:lang w:val="en-US"/>
                              </w:rPr>
                              <w:sym w:font="Wingdings" w:char="F0E0"/>
                            </w:r>
                            <w:r w:rsidR="002D5736" w:rsidRPr="002D5736"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  <w:r w:rsidR="002D5736" w:rsidRPr="00C770B8">
                              <w:rPr>
                                <w:color w:val="FF0000"/>
                              </w:rPr>
                              <w:t>mettre à jour la liste des paquets</w:t>
                            </w:r>
                          </w:p>
                          <w:p w14:paraId="475CCE19" w14:textId="77777777" w:rsidR="002D5736" w:rsidRPr="00C770B8" w:rsidRDefault="002D5736" w:rsidP="002D5736">
                            <w:pPr>
                              <w:pStyle w:val="ListParagraph"/>
                              <w:spacing w:after="0" w:line="240" w:lineRule="auto"/>
                              <w:ind w:left="720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C764E2" id="AutoShape 66" o:spid="_x0000_s1026" style="position:absolute;left:0;text-align:left;margin-left:0;margin-top:20.45pt;width:506pt;height:4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">
                <v:textbox>
                  <w:txbxContent>
                    <w:p w14:paraId="6390DC35" w14:textId="77777777" w:rsidR="00F74E67" w:rsidRPr="00C770B8" w:rsidRDefault="00D7580A" w:rsidP="002D5736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b/>
                          <w:i/>
                        </w:rPr>
                        <w:t>apt</w:t>
                      </w:r>
                      <w:proofErr w:type="gramEnd"/>
                      <w:r w:rsidR="002D5736" w:rsidRPr="002D5736">
                        <w:rPr>
                          <w:b/>
                          <w:i/>
                        </w:rPr>
                        <w:t xml:space="preserve">   update </w:t>
                      </w:r>
                      <w:r w:rsidR="002D5736" w:rsidRPr="002D5736">
                        <w:rPr>
                          <w:b/>
                          <w:i/>
                          <w:lang w:val="en-US"/>
                        </w:rPr>
                        <w:sym w:font="Wingdings" w:char="F0E0"/>
                      </w:r>
                      <w:r w:rsidR="002D5736" w:rsidRPr="002D5736">
                        <w:rPr>
                          <w:b/>
                          <w:i/>
                        </w:rPr>
                        <w:t xml:space="preserve">  </w:t>
                      </w:r>
                      <w:r w:rsidR="002D5736" w:rsidRPr="00C770B8">
                        <w:rPr>
                          <w:color w:val="FF0000"/>
                        </w:rPr>
                        <w:t>mettre à jour la liste des paquets</w:t>
                      </w:r>
                    </w:p>
                    <w:p w14:paraId="475CCE19" w14:textId="77777777" w:rsidR="002D5736" w:rsidRPr="00C770B8" w:rsidRDefault="002D5736" w:rsidP="002D5736">
                      <w:pPr>
                        <w:pStyle w:val="ListParagraph"/>
                        <w:spacing w:after="0" w:line="240" w:lineRule="auto"/>
                        <w:ind w:left="720"/>
                        <w:rPr>
                          <w:b/>
                          <w:i/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74E67" w:rsidRPr="00F74E67">
        <w:t xml:space="preserve">Indiquez le </w:t>
      </w:r>
      <w:r w:rsidRPr="00F74E67">
        <w:t>rôle</w:t>
      </w:r>
      <w:r w:rsidR="00F74E67" w:rsidRPr="00F74E67">
        <w:t xml:space="preserve"> de chacune de ces commandes :</w:t>
      </w:r>
    </w:p>
    <w:p w14:paraId="75B9B5C2" w14:textId="77777777" w:rsidR="00F74E67" w:rsidRPr="00F74E67" w:rsidRDefault="00F74E67" w:rsidP="00F74E67">
      <w:pPr>
        <w:pStyle w:val="ListParagraph"/>
        <w:ind w:left="720"/>
      </w:pPr>
    </w:p>
    <w:p w14:paraId="707ED1A7" w14:textId="77777777" w:rsidR="00F74E67" w:rsidRPr="00F74E67" w:rsidRDefault="00F74E67" w:rsidP="00F74E67">
      <w:pPr>
        <w:pStyle w:val="ListParagraph"/>
        <w:spacing w:after="0" w:line="240" w:lineRule="auto"/>
        <w:ind w:left="720"/>
      </w:pPr>
    </w:p>
    <w:p w14:paraId="4C3DEF60" w14:textId="77777777" w:rsidR="000A1CD1" w:rsidRPr="00F74E67" w:rsidRDefault="001D0184" w:rsidP="000A1CD1">
      <w:pPr>
        <w:pStyle w:val="ListParagraph"/>
        <w:spacing w:after="0" w:line="240" w:lineRule="auto"/>
        <w:ind w:left="720"/>
      </w:pPr>
      <w:r>
        <w:rPr>
          <w:noProof/>
          <w:sz w:val="12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70F663" wp14:editId="3BA90B1B">
                <wp:simplePos x="0" y="0"/>
                <wp:positionH relativeFrom="column">
                  <wp:posOffset>1583</wp:posOffset>
                </wp:positionH>
                <wp:positionV relativeFrom="paragraph">
                  <wp:posOffset>141605</wp:posOffset>
                </wp:positionV>
                <wp:extent cx="6426200" cy="895350"/>
                <wp:effectExtent l="0" t="0" r="12700" b="19050"/>
                <wp:wrapNone/>
                <wp:docPr id="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260327" w14:textId="77777777" w:rsidR="002D5736" w:rsidRPr="00C770B8" w:rsidRDefault="00D7580A" w:rsidP="002D5736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apt</w:t>
                            </w:r>
                            <w:proofErr w:type="gramEnd"/>
                            <w:r w:rsidR="002D5736" w:rsidRPr="002D5736">
                              <w:rPr>
                                <w:b/>
                                <w:i/>
                              </w:rPr>
                              <w:t xml:space="preserve">   dist-upgrade </w:t>
                            </w:r>
                            <w:r w:rsidR="002D5736" w:rsidRPr="002D5736">
                              <w:rPr>
                                <w:b/>
                                <w:i/>
                                <w:lang w:val="en-US"/>
                              </w:rPr>
                              <w:sym w:font="Wingdings" w:char="F0E0"/>
                            </w:r>
                            <w:r w:rsidR="002D5736" w:rsidRPr="002D5736"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  <w:r w:rsidR="002D5736" w:rsidRPr="00C770B8">
                              <w:rPr>
                                <w:color w:val="FF0000"/>
                              </w:rPr>
                              <w:t xml:space="preserve">me Cette commande sera utilisée pour mettre à jour dans leur version la plus récente les paquets déjà présents dans notre distribution </w:t>
                            </w:r>
                            <w:r w:rsidR="00E06ABA" w:rsidRPr="00C770B8">
                              <w:rPr>
                                <w:color w:val="FF0000"/>
                              </w:rPr>
                              <w:t>(</w:t>
                            </w:r>
                            <w:r w:rsidR="002D5736" w:rsidRPr="00C770B8">
                              <w:rPr>
                                <w:color w:val="FF0000"/>
                              </w:rPr>
                              <w:t>en gérant de manière intelligente</w:t>
                            </w:r>
                            <w:r w:rsidR="00E06ABA" w:rsidRPr="00C770B8">
                              <w:rPr>
                                <w:color w:val="FF0000"/>
                              </w:rPr>
                              <w:t xml:space="preserve"> la suppression ou l’ajout de dépendances).</w:t>
                            </w:r>
                            <w:r w:rsidR="002D5736" w:rsidRPr="00C770B8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="002D5736" w:rsidRPr="00C770B8">
                              <w:rPr>
                                <w:color w:val="FF0000"/>
                              </w:rPr>
                              <w:t>à</w:t>
                            </w:r>
                            <w:proofErr w:type="gramEnd"/>
                            <w:r w:rsidR="002D5736" w:rsidRPr="00C770B8">
                              <w:rPr>
                                <w:color w:val="FF0000"/>
                              </w:rPr>
                              <w:t xml:space="preserve"> jour la liste des paquets</w:t>
                            </w:r>
                          </w:p>
                          <w:p w14:paraId="2753BD52" w14:textId="77777777" w:rsidR="002D5736" w:rsidRPr="00C770B8" w:rsidRDefault="002D5736" w:rsidP="002D5736">
                            <w:pPr>
                              <w:pStyle w:val="ListParagraph"/>
                              <w:spacing w:after="0" w:line="240" w:lineRule="auto"/>
                              <w:ind w:left="720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70F663" id="_x0000_s1027" style="position:absolute;left:0;text-align:left;margin-left:.1pt;margin-top:11.15pt;width:506pt;height: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">
                <v:textbox>
                  <w:txbxContent>
                    <w:p w14:paraId="22260327" w14:textId="77777777" w:rsidR="002D5736" w:rsidRPr="00C770B8" w:rsidRDefault="00D7580A" w:rsidP="002D5736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b/>
                          <w:i/>
                        </w:rPr>
                        <w:t>apt</w:t>
                      </w:r>
                      <w:proofErr w:type="gramEnd"/>
                      <w:r w:rsidR="002D5736" w:rsidRPr="002D5736">
                        <w:rPr>
                          <w:b/>
                          <w:i/>
                        </w:rPr>
                        <w:t xml:space="preserve">   dist-upgrade </w:t>
                      </w:r>
                      <w:r w:rsidR="002D5736" w:rsidRPr="002D5736">
                        <w:rPr>
                          <w:b/>
                          <w:i/>
                          <w:lang w:val="en-US"/>
                        </w:rPr>
                        <w:sym w:font="Wingdings" w:char="F0E0"/>
                      </w:r>
                      <w:r w:rsidR="002D5736" w:rsidRPr="002D5736">
                        <w:rPr>
                          <w:b/>
                          <w:i/>
                        </w:rPr>
                        <w:t xml:space="preserve">  </w:t>
                      </w:r>
                      <w:r w:rsidR="002D5736" w:rsidRPr="00C770B8">
                        <w:rPr>
                          <w:color w:val="FF0000"/>
                        </w:rPr>
                        <w:t xml:space="preserve">me Cette commande sera utilisée pour mettre à jour dans leur version la plus récente les paquets déjà présents dans notre distribution </w:t>
                      </w:r>
                      <w:r w:rsidR="00E06ABA" w:rsidRPr="00C770B8">
                        <w:rPr>
                          <w:color w:val="FF0000"/>
                        </w:rPr>
                        <w:t>(</w:t>
                      </w:r>
                      <w:r w:rsidR="002D5736" w:rsidRPr="00C770B8">
                        <w:rPr>
                          <w:color w:val="FF0000"/>
                        </w:rPr>
                        <w:t>en gérant de manière intelligente</w:t>
                      </w:r>
                      <w:r w:rsidR="00E06ABA" w:rsidRPr="00C770B8">
                        <w:rPr>
                          <w:color w:val="FF0000"/>
                        </w:rPr>
                        <w:t xml:space="preserve"> la suppression ou l’ajout de dépendances).</w:t>
                      </w:r>
                      <w:r w:rsidR="002D5736" w:rsidRPr="00C770B8">
                        <w:rPr>
                          <w:color w:val="FF0000"/>
                        </w:rPr>
                        <w:t xml:space="preserve"> </w:t>
                      </w:r>
                      <w:proofErr w:type="gramStart"/>
                      <w:r w:rsidR="002D5736" w:rsidRPr="00C770B8">
                        <w:rPr>
                          <w:color w:val="FF0000"/>
                        </w:rPr>
                        <w:t>à</w:t>
                      </w:r>
                      <w:proofErr w:type="gramEnd"/>
                      <w:r w:rsidR="002D5736" w:rsidRPr="00C770B8">
                        <w:rPr>
                          <w:color w:val="FF0000"/>
                        </w:rPr>
                        <w:t xml:space="preserve"> jour la liste des paquets</w:t>
                      </w:r>
                    </w:p>
                    <w:p w14:paraId="2753BD52" w14:textId="77777777" w:rsidR="002D5736" w:rsidRPr="00C770B8" w:rsidRDefault="002D5736" w:rsidP="002D5736">
                      <w:pPr>
                        <w:pStyle w:val="ListParagraph"/>
                        <w:spacing w:after="0" w:line="240" w:lineRule="auto"/>
                        <w:ind w:left="720"/>
                        <w:rPr>
                          <w:b/>
                          <w:i/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A1CD1" w:rsidRPr="00F74E67">
        <w:t xml:space="preserve"> </w:t>
      </w:r>
    </w:p>
    <w:p w14:paraId="7F150B84" w14:textId="77777777" w:rsidR="002D5736" w:rsidRDefault="002D5736" w:rsidP="002D5736">
      <w:pPr>
        <w:pStyle w:val="ListParagraph"/>
        <w:spacing w:after="0" w:line="240" w:lineRule="auto"/>
        <w:ind w:left="720"/>
      </w:pPr>
    </w:p>
    <w:p w14:paraId="6567B865" w14:textId="77777777" w:rsidR="002D5736" w:rsidRDefault="002D5736" w:rsidP="002D5736">
      <w:pPr>
        <w:pStyle w:val="ListParagraph"/>
        <w:spacing w:after="0" w:line="240" w:lineRule="auto"/>
        <w:ind w:left="720"/>
      </w:pPr>
    </w:p>
    <w:p w14:paraId="5719D4D4" w14:textId="77777777" w:rsidR="002D5736" w:rsidRDefault="002D5736" w:rsidP="002D5736">
      <w:pPr>
        <w:pStyle w:val="ListParagraph"/>
        <w:spacing w:after="0" w:line="240" w:lineRule="auto"/>
        <w:ind w:left="720"/>
      </w:pPr>
    </w:p>
    <w:p w14:paraId="1506B690" w14:textId="77777777" w:rsidR="00E06ABA" w:rsidRDefault="00E06ABA" w:rsidP="002D5736">
      <w:pPr>
        <w:pStyle w:val="ListParagraph"/>
        <w:spacing w:after="0" w:line="240" w:lineRule="auto"/>
        <w:ind w:left="720"/>
      </w:pPr>
    </w:p>
    <w:p w14:paraId="3D967B38" w14:textId="77777777" w:rsidR="00E06ABA" w:rsidRDefault="00E06ABA" w:rsidP="002D5736">
      <w:pPr>
        <w:pStyle w:val="ListParagraph"/>
        <w:spacing w:after="0" w:line="240" w:lineRule="auto"/>
        <w:ind w:left="720"/>
      </w:pPr>
    </w:p>
    <w:p w14:paraId="5101E311" w14:textId="77777777" w:rsidR="002D5736" w:rsidRDefault="002D5736" w:rsidP="002D5736">
      <w:pPr>
        <w:pStyle w:val="ListParagraph"/>
        <w:spacing w:after="0" w:line="240" w:lineRule="auto"/>
        <w:ind w:left="720"/>
      </w:pPr>
    </w:p>
    <w:p w14:paraId="5070E734" w14:textId="384DC041" w:rsidR="000A1CD1" w:rsidRDefault="000A1CD1" w:rsidP="002B55AA">
      <w:pPr>
        <w:pStyle w:val="ListParagraph"/>
        <w:numPr>
          <w:ilvl w:val="0"/>
          <w:numId w:val="18"/>
        </w:numPr>
        <w:spacing w:after="0" w:line="240" w:lineRule="auto"/>
      </w:pPr>
      <w:r>
        <w:t>En utilisant la commande "</w:t>
      </w:r>
      <w:proofErr w:type="spellStart"/>
      <w:r>
        <w:t>fdisk</w:t>
      </w:r>
      <w:proofErr w:type="spellEnd"/>
      <w:r>
        <w:t xml:space="preserve"> -l" </w:t>
      </w:r>
      <w:r w:rsidR="006533C7">
        <w:t xml:space="preserve">avec les droits de « super utilisateur » </w:t>
      </w:r>
      <w:r>
        <w:t>sur votre machine, compétez le tableau ci-dessous :</w:t>
      </w:r>
    </w:p>
    <w:p w14:paraId="1662A28A" w14:textId="77777777" w:rsidR="000A1CD1" w:rsidRPr="008E744B" w:rsidRDefault="000A1CD1" w:rsidP="002B55AA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410"/>
      </w:tblGrid>
      <w:tr w:rsidR="004F2CAC" w14:paraId="2085F2A5" w14:textId="77777777" w:rsidTr="0083706B">
        <w:trPr>
          <w:jc w:val="center"/>
        </w:trPr>
        <w:tc>
          <w:tcPr>
            <w:tcW w:w="2126" w:type="dxa"/>
            <w:vAlign w:val="center"/>
          </w:tcPr>
          <w:p w14:paraId="61024A25" w14:textId="77777777" w:rsidR="004F2CAC" w:rsidRPr="002B55AA" w:rsidRDefault="004F2CAC" w:rsidP="002B55AA">
            <w:pPr>
              <w:spacing w:after="0" w:line="240" w:lineRule="auto"/>
              <w:jc w:val="center"/>
              <w:rPr>
                <w:b/>
              </w:rPr>
            </w:pPr>
            <w:r w:rsidRPr="002B55AA">
              <w:rPr>
                <w:b/>
              </w:rPr>
              <w:t>Nombre</w:t>
            </w:r>
          </w:p>
          <w:p w14:paraId="2FE34841" w14:textId="77777777" w:rsidR="004F2CAC" w:rsidRPr="002B55AA" w:rsidRDefault="004F2CAC" w:rsidP="002B55A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 w:rsidRPr="002B55AA">
              <w:rPr>
                <w:b/>
              </w:rPr>
              <w:t>de</w:t>
            </w:r>
            <w:proofErr w:type="gramEnd"/>
            <w:r w:rsidRPr="002B55AA">
              <w:rPr>
                <w:b/>
              </w:rPr>
              <w:t xml:space="preserve"> secteur</w:t>
            </w:r>
          </w:p>
        </w:tc>
        <w:tc>
          <w:tcPr>
            <w:tcW w:w="2410" w:type="dxa"/>
            <w:vAlign w:val="center"/>
          </w:tcPr>
          <w:p w14:paraId="3D57C526" w14:textId="77777777" w:rsidR="004F2CAC" w:rsidRPr="002B55AA" w:rsidRDefault="004F2CAC" w:rsidP="002B55AA">
            <w:pPr>
              <w:spacing w:after="0" w:line="240" w:lineRule="auto"/>
              <w:jc w:val="center"/>
              <w:rPr>
                <w:b/>
              </w:rPr>
            </w:pPr>
            <w:r w:rsidRPr="002B55AA">
              <w:rPr>
                <w:b/>
              </w:rPr>
              <w:t>Nombre</w:t>
            </w:r>
          </w:p>
          <w:p w14:paraId="6B330CFB" w14:textId="77777777" w:rsidR="004F2CAC" w:rsidRPr="002B55AA" w:rsidRDefault="004F2CAC" w:rsidP="002B55A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 w:rsidRPr="002B55AA">
              <w:rPr>
                <w:b/>
              </w:rPr>
              <w:t>d'octets</w:t>
            </w:r>
            <w:proofErr w:type="gramEnd"/>
            <w:r w:rsidRPr="002B55AA">
              <w:rPr>
                <w:b/>
              </w:rPr>
              <w:t xml:space="preserve"> / secteur</w:t>
            </w:r>
          </w:p>
        </w:tc>
      </w:tr>
      <w:tr w:rsidR="004F2CAC" w14:paraId="19ABAA2E" w14:textId="77777777" w:rsidTr="0083706B">
        <w:trPr>
          <w:trHeight w:val="558"/>
          <w:jc w:val="center"/>
        </w:trPr>
        <w:tc>
          <w:tcPr>
            <w:tcW w:w="2126" w:type="dxa"/>
            <w:vAlign w:val="center"/>
          </w:tcPr>
          <w:p w14:paraId="4DBA685A" w14:textId="77777777" w:rsidR="004F2CAC" w:rsidRPr="00C770B8" w:rsidRDefault="004F2CAC" w:rsidP="002B55AA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C770B8">
              <w:rPr>
                <w:b/>
                <w:color w:val="FF0000"/>
              </w:rPr>
              <w:t>63</w:t>
            </w:r>
          </w:p>
        </w:tc>
        <w:tc>
          <w:tcPr>
            <w:tcW w:w="2410" w:type="dxa"/>
            <w:vAlign w:val="center"/>
          </w:tcPr>
          <w:p w14:paraId="03421852" w14:textId="77777777" w:rsidR="004F2CAC" w:rsidRPr="00C770B8" w:rsidRDefault="004F2CAC" w:rsidP="002B55AA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C770B8">
              <w:rPr>
                <w:b/>
                <w:color w:val="FF0000"/>
              </w:rPr>
              <w:t>512</w:t>
            </w:r>
          </w:p>
        </w:tc>
      </w:tr>
    </w:tbl>
    <w:p w14:paraId="69AC5684" w14:textId="77777777" w:rsidR="000A1CD1" w:rsidRDefault="000A1CD1" w:rsidP="002B55AA">
      <w:pPr>
        <w:pStyle w:val="Heading4"/>
        <w:numPr>
          <w:ilvl w:val="0"/>
          <w:numId w:val="0"/>
        </w:numPr>
        <w:ind w:left="2160"/>
        <w:rPr>
          <w:sz w:val="12"/>
          <w:szCs w:val="12"/>
        </w:rPr>
      </w:pPr>
    </w:p>
    <w:p w14:paraId="137FF274" w14:textId="77777777" w:rsidR="000A1CD1" w:rsidRPr="007C1C30" w:rsidRDefault="000A1CD1" w:rsidP="002B55AA">
      <w:pPr>
        <w:spacing w:after="0" w:line="240" w:lineRule="auto"/>
        <w:jc w:val="both"/>
        <w:rPr>
          <w:rFonts w:ascii="Bookman Old Style" w:eastAsia="Times New Roman" w:hAnsi="Bookman Old Style"/>
          <w:sz w:val="18"/>
          <w:szCs w:val="18"/>
          <w:lang w:eastAsia="fr-FR"/>
        </w:rPr>
      </w:pPr>
    </w:p>
    <w:p w14:paraId="2E850038" w14:textId="77777777" w:rsidR="000A1CD1" w:rsidRDefault="000A1CD1" w:rsidP="002B55AA">
      <w:pPr>
        <w:pStyle w:val="ListParagraph"/>
        <w:numPr>
          <w:ilvl w:val="0"/>
          <w:numId w:val="18"/>
        </w:numPr>
        <w:spacing w:after="0" w:line="240" w:lineRule="auto"/>
      </w:pPr>
      <w:r>
        <w:rPr>
          <w:noProof/>
          <w:sz w:val="12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1BEE29" wp14:editId="4D8C958D">
                <wp:simplePos x="0" y="0"/>
                <wp:positionH relativeFrom="column">
                  <wp:posOffset>133350</wp:posOffset>
                </wp:positionH>
                <wp:positionV relativeFrom="paragraph">
                  <wp:posOffset>431800</wp:posOffset>
                </wp:positionV>
                <wp:extent cx="6426200" cy="928370"/>
                <wp:effectExtent l="0" t="0" r="12700" b="24130"/>
                <wp:wrapNone/>
                <wp:docPr id="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928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995280" w14:textId="77777777" w:rsidR="000A1CD1" w:rsidRPr="00C770B8" w:rsidRDefault="000A1CD1" w:rsidP="000A1CD1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770B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18"/>
                                <w:szCs w:val="18"/>
                              </w:rPr>
                              <w:t>capaci</w:t>
                            </w:r>
                            <w:r w:rsidR="0011598C" w:rsidRPr="00C770B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18"/>
                                <w:szCs w:val="18"/>
                              </w:rPr>
                              <w:t>té</w:t>
                            </w:r>
                            <w:proofErr w:type="gramEnd"/>
                            <w:r w:rsidR="0011598C" w:rsidRPr="00C770B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du disque = nbr de secteurs</w:t>
                            </w:r>
                            <w:r w:rsidRPr="00C770B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70B8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  <w:r w:rsidRPr="00C770B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nbr d’octets/secteurs </w:t>
                            </w:r>
                          </w:p>
                          <w:p w14:paraId="51FED902" w14:textId="19D56132" w:rsidR="000A1CD1" w:rsidRPr="00C770B8" w:rsidRDefault="000A1CD1" w:rsidP="000A1CD1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770B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18"/>
                                <w:szCs w:val="18"/>
                              </w:rPr>
                              <w:t>capa</w:t>
                            </w:r>
                            <w:r w:rsidR="0011598C" w:rsidRPr="00C770B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18"/>
                                <w:szCs w:val="18"/>
                              </w:rPr>
                              <w:t>cité</w:t>
                            </w:r>
                            <w:proofErr w:type="gramEnd"/>
                            <w:r w:rsidR="0011598C" w:rsidRPr="00C770B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du disque = 16777216 * 512 = 8589934592 octets = 8Go</w:t>
                            </w:r>
                          </w:p>
                          <w:p w14:paraId="38D7F9C5" w14:textId="73DDBE5E" w:rsidR="000A1CD1" w:rsidRPr="00CD451C" w:rsidRDefault="000A1CD1" w:rsidP="000A1CD1">
                            <w:pP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770B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= 8 587 192 </w:t>
                            </w:r>
                            <w:r w:rsidRPr="00CD451C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320 octets</w:t>
                            </w:r>
                          </w:p>
                          <w:p w14:paraId="5095BE73" w14:textId="77777777" w:rsidR="000A1CD1" w:rsidRPr="00CD451C" w:rsidRDefault="000A1CD1" w:rsidP="000A1CD1">
                            <w:pP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proofErr w:type="gramStart"/>
                            <w:r w:rsidRPr="00CD451C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capacité</w:t>
                            </w:r>
                            <w:proofErr w:type="gramEnd"/>
                            <w:r w:rsidRPr="00CD451C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du disque = 8 587 192 320 / 1024</w:t>
                            </w:r>
                            <w:r w:rsidRPr="00CD451C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8"/>
                                <w:szCs w:val="18"/>
                                <w:vertAlign w:val="superscript"/>
                              </w:rPr>
                              <w:t>3</w:t>
                            </w:r>
                          </w:p>
                          <w:p w14:paraId="1BB83159" w14:textId="77777777" w:rsidR="000A1CD1" w:rsidRPr="00CD451C" w:rsidRDefault="000A1CD1" w:rsidP="000A1CD1">
                            <w:pP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451C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capacité</w:t>
                            </w:r>
                            <w:proofErr w:type="gramEnd"/>
                            <w:r w:rsidRPr="00CD451C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du disque = 7.997 Go </w:t>
                            </w:r>
                          </w:p>
                          <w:p w14:paraId="0449E892" w14:textId="77777777" w:rsidR="000A1CD1" w:rsidRDefault="000A1CD1" w:rsidP="000A1C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1BEE29" id="_x0000_s1028" style="position:absolute;left:0;text-align:left;margin-left:10.5pt;margin-top:34pt;width:506pt;height:73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">
                <v:textbox>
                  <w:txbxContent>
                    <w:p w14:paraId="61995280" w14:textId="77777777" w:rsidR="000A1CD1" w:rsidRPr="00C770B8" w:rsidRDefault="000A1CD1" w:rsidP="000A1CD1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C770B8">
                        <w:rPr>
                          <w:rFonts w:ascii="Bookman Old Style" w:hAnsi="Bookman Old Style"/>
                          <w:b/>
                          <w:color w:val="FF0000"/>
                          <w:sz w:val="18"/>
                          <w:szCs w:val="18"/>
                        </w:rPr>
                        <w:t>capaci</w:t>
                      </w:r>
                      <w:r w:rsidR="0011598C" w:rsidRPr="00C770B8">
                        <w:rPr>
                          <w:rFonts w:ascii="Bookman Old Style" w:hAnsi="Bookman Old Style"/>
                          <w:b/>
                          <w:color w:val="FF0000"/>
                          <w:sz w:val="18"/>
                          <w:szCs w:val="18"/>
                        </w:rPr>
                        <w:t>té</w:t>
                      </w:r>
                      <w:proofErr w:type="gramEnd"/>
                      <w:r w:rsidR="0011598C" w:rsidRPr="00C770B8">
                        <w:rPr>
                          <w:rFonts w:ascii="Bookman Old Style" w:hAnsi="Bookman Old Style"/>
                          <w:b/>
                          <w:color w:val="FF0000"/>
                          <w:sz w:val="18"/>
                          <w:szCs w:val="18"/>
                        </w:rPr>
                        <w:t xml:space="preserve"> du disque = nbr de secteurs</w:t>
                      </w:r>
                      <w:r w:rsidRPr="00C770B8">
                        <w:rPr>
                          <w:rFonts w:ascii="Bookman Old Style" w:hAnsi="Bookman Old Style"/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C770B8">
                        <w:rPr>
                          <w:rFonts w:ascii="Arial" w:hAnsi="Arial" w:cs="Arial"/>
                          <w:b/>
                          <w:color w:val="FF0000"/>
                        </w:rPr>
                        <w:t>x</w:t>
                      </w:r>
                      <w:r w:rsidRPr="00C770B8">
                        <w:rPr>
                          <w:rFonts w:ascii="Bookman Old Style" w:hAnsi="Bookman Old Style"/>
                          <w:b/>
                          <w:color w:val="FF0000"/>
                          <w:sz w:val="18"/>
                          <w:szCs w:val="18"/>
                        </w:rPr>
                        <w:t xml:space="preserve"> nbr d’octets/secteurs </w:t>
                      </w:r>
                    </w:p>
                    <w:p w14:paraId="51FED902" w14:textId="19D56132" w:rsidR="000A1CD1" w:rsidRPr="00C770B8" w:rsidRDefault="000A1CD1" w:rsidP="000A1CD1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C770B8">
                        <w:rPr>
                          <w:rFonts w:ascii="Bookman Old Style" w:hAnsi="Bookman Old Style"/>
                          <w:b/>
                          <w:color w:val="FF0000"/>
                          <w:sz w:val="18"/>
                          <w:szCs w:val="18"/>
                        </w:rPr>
                        <w:t>capa</w:t>
                      </w:r>
                      <w:r w:rsidR="0011598C" w:rsidRPr="00C770B8">
                        <w:rPr>
                          <w:rFonts w:ascii="Bookman Old Style" w:hAnsi="Bookman Old Style"/>
                          <w:b/>
                          <w:color w:val="FF0000"/>
                          <w:sz w:val="18"/>
                          <w:szCs w:val="18"/>
                        </w:rPr>
                        <w:t>cité</w:t>
                      </w:r>
                      <w:proofErr w:type="gramEnd"/>
                      <w:r w:rsidR="0011598C" w:rsidRPr="00C770B8">
                        <w:rPr>
                          <w:rFonts w:ascii="Bookman Old Style" w:hAnsi="Bookman Old Style"/>
                          <w:b/>
                          <w:color w:val="FF0000"/>
                          <w:sz w:val="18"/>
                          <w:szCs w:val="18"/>
                        </w:rPr>
                        <w:t xml:space="preserve"> du disque = 16777216 * 512 = 8589934592 octets = 8Go</w:t>
                      </w:r>
                    </w:p>
                    <w:p w14:paraId="38D7F9C5" w14:textId="73DDBE5E" w:rsidR="000A1CD1" w:rsidRPr="00CD451C" w:rsidRDefault="000A1CD1" w:rsidP="000A1CD1">
                      <w:pP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C770B8">
                        <w:rPr>
                          <w:rFonts w:ascii="Bookman Old Style" w:hAnsi="Bookman Old Style"/>
                          <w:b/>
                          <w:color w:val="FF0000"/>
                          <w:sz w:val="18"/>
                          <w:szCs w:val="18"/>
                        </w:rPr>
                        <w:t xml:space="preserve">= 8 587 192 </w:t>
                      </w:r>
                      <w:r w:rsidRPr="00CD451C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8"/>
                          <w:szCs w:val="18"/>
                        </w:rPr>
                        <w:t>320 octets</w:t>
                      </w:r>
                    </w:p>
                    <w:p w14:paraId="5095BE73" w14:textId="77777777" w:rsidR="000A1CD1" w:rsidRPr="00CD451C" w:rsidRDefault="000A1CD1" w:rsidP="000A1CD1">
                      <w:pP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8"/>
                          <w:szCs w:val="18"/>
                          <w:vertAlign w:val="superscript"/>
                        </w:rPr>
                      </w:pPr>
                      <w:proofErr w:type="gramStart"/>
                      <w:r w:rsidRPr="00CD451C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8"/>
                          <w:szCs w:val="18"/>
                        </w:rPr>
                        <w:t>capacité</w:t>
                      </w:r>
                      <w:proofErr w:type="gramEnd"/>
                      <w:r w:rsidRPr="00CD451C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du disque = 8 587 192 320 / 1024</w:t>
                      </w:r>
                      <w:r w:rsidRPr="00CD451C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8"/>
                          <w:szCs w:val="18"/>
                          <w:vertAlign w:val="superscript"/>
                        </w:rPr>
                        <w:t>3</w:t>
                      </w:r>
                    </w:p>
                    <w:p w14:paraId="1BB83159" w14:textId="77777777" w:rsidR="000A1CD1" w:rsidRPr="00CD451C" w:rsidRDefault="000A1CD1" w:rsidP="000A1CD1">
                      <w:pP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CD451C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8"/>
                          <w:szCs w:val="18"/>
                        </w:rPr>
                        <w:t>capacité</w:t>
                      </w:r>
                      <w:proofErr w:type="gramEnd"/>
                      <w:r w:rsidRPr="00CD451C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du disque = 7.997 Go </w:t>
                      </w:r>
                    </w:p>
                    <w:p w14:paraId="0449E892" w14:textId="77777777" w:rsidR="000A1CD1" w:rsidRDefault="000A1CD1" w:rsidP="000A1CD1"/>
                  </w:txbxContent>
                </v:textbox>
              </v:roundrect>
            </w:pict>
          </mc:Fallback>
        </mc:AlternateContent>
      </w:r>
      <w:r>
        <w:t xml:space="preserve">En déduire, par le calcul, la capacité en octets puis en </w:t>
      </w:r>
      <w:proofErr w:type="spellStart"/>
      <w:r>
        <w:t>G</w:t>
      </w:r>
      <w:r w:rsidR="0011598C">
        <w:t>i</w:t>
      </w:r>
      <w:r>
        <w:t>o</w:t>
      </w:r>
      <w:proofErr w:type="spellEnd"/>
      <w:r>
        <w:t xml:space="preserve"> de notre disque. Comparez à la valeur définie dans le cahier des charges.</w:t>
      </w:r>
    </w:p>
    <w:p w14:paraId="3F662109" w14:textId="77777777" w:rsidR="000A1CD1" w:rsidRDefault="000A1CD1" w:rsidP="002B55AA">
      <w:pPr>
        <w:spacing w:after="0" w:line="240" w:lineRule="auto"/>
      </w:pPr>
    </w:p>
    <w:p w14:paraId="4C0E350E" w14:textId="77777777" w:rsidR="000A1CD1" w:rsidRDefault="000A1CD1" w:rsidP="002B55AA">
      <w:pPr>
        <w:spacing w:after="0" w:line="240" w:lineRule="auto"/>
      </w:pPr>
    </w:p>
    <w:p w14:paraId="58162B4F" w14:textId="77777777" w:rsidR="000A1CD1" w:rsidRDefault="000A1CD1" w:rsidP="002B55AA">
      <w:pPr>
        <w:spacing w:after="0" w:line="240" w:lineRule="auto"/>
      </w:pPr>
    </w:p>
    <w:p w14:paraId="65884BA4" w14:textId="77777777" w:rsidR="002B55AA" w:rsidRDefault="002B55AA" w:rsidP="002B55AA">
      <w:pPr>
        <w:pStyle w:val="Heading2"/>
        <w:numPr>
          <w:ilvl w:val="0"/>
          <w:numId w:val="0"/>
        </w:numPr>
        <w:ind w:left="426"/>
      </w:pPr>
    </w:p>
    <w:p w14:paraId="38CAB988" w14:textId="77777777" w:rsidR="002B55AA" w:rsidRPr="002B55AA" w:rsidRDefault="002B55AA" w:rsidP="002B55AA">
      <w:pPr>
        <w:spacing w:after="0" w:line="240" w:lineRule="auto"/>
        <w:rPr>
          <w:lang w:eastAsia="ja-JP"/>
        </w:rPr>
      </w:pPr>
    </w:p>
    <w:p w14:paraId="543C5FE9" w14:textId="77777777" w:rsidR="000A1CD1" w:rsidRDefault="002B55AA" w:rsidP="002B55AA">
      <w:pPr>
        <w:pStyle w:val="Heading2"/>
      </w:pPr>
      <w:bookmarkStart w:id="14" w:name="_Toc531696011"/>
      <w:r>
        <w:t>Gestion de l’accès distant à votre distribution</w:t>
      </w:r>
      <w:bookmarkEnd w:id="14"/>
    </w:p>
    <w:p w14:paraId="2B384EC1" w14:textId="77777777" w:rsidR="000A1CD1" w:rsidRDefault="000A1CD1" w:rsidP="002B55AA">
      <w:pPr>
        <w:spacing w:after="0" w:line="240" w:lineRule="auto"/>
      </w:pPr>
    </w:p>
    <w:p w14:paraId="2A32052D" w14:textId="1799CCAD" w:rsidR="002B55AA" w:rsidRPr="00DE5171" w:rsidRDefault="00A53406" w:rsidP="0097623E">
      <w:pPr>
        <w:pStyle w:val="ListParagraph"/>
        <w:numPr>
          <w:ilvl w:val="0"/>
          <w:numId w:val="18"/>
        </w:numPr>
        <w:spacing w:after="0" w:line="240" w:lineRule="auto"/>
      </w:pPr>
      <w:bookmarkStart w:id="15" w:name="_Toc403901863"/>
      <w:bookmarkStart w:id="16" w:name="_Toc471120471"/>
      <w:r>
        <w:t xml:space="preserve">Tapez </w:t>
      </w:r>
      <w:r w:rsidR="002B55AA">
        <w:t>la commande suivante</w:t>
      </w:r>
      <w:r w:rsidR="00527C12">
        <w:t xml:space="preserve"> dans votre terminale</w:t>
      </w:r>
      <w:r w:rsidR="002B55AA" w:rsidRPr="00A22242">
        <w:t xml:space="preserve"> :</w:t>
      </w:r>
      <w:bookmarkEnd w:id="15"/>
      <w:bookmarkEnd w:id="16"/>
      <w:r w:rsidR="002B55AA" w:rsidRPr="00A22242">
        <w:t xml:space="preserve"> </w:t>
      </w:r>
      <w:r w:rsidR="002B55AA" w:rsidRPr="00A53406">
        <w:rPr>
          <w:b/>
          <w:i/>
        </w:rPr>
        <w:tab/>
      </w:r>
      <w:r w:rsidR="002B55AA" w:rsidRPr="00A53406">
        <w:rPr>
          <w:b/>
          <w:i/>
        </w:rPr>
        <w:tab/>
      </w:r>
      <w:r w:rsidR="002B55AA" w:rsidRPr="00DE5171">
        <w:rPr>
          <w:b/>
          <w:i/>
        </w:rPr>
        <w:t>apt</w:t>
      </w:r>
      <w:r w:rsidR="008471C2">
        <w:rPr>
          <w:b/>
          <w:i/>
        </w:rPr>
        <w:t>-get</w:t>
      </w:r>
      <w:r w:rsidR="002B55AA" w:rsidRPr="00DE5171">
        <w:rPr>
          <w:b/>
          <w:i/>
        </w:rPr>
        <w:t xml:space="preserve"> </w:t>
      </w:r>
      <w:proofErr w:type="spellStart"/>
      <w:r w:rsidR="002B55AA" w:rsidRPr="00DE5171">
        <w:rPr>
          <w:b/>
          <w:i/>
        </w:rPr>
        <w:t>install</w:t>
      </w:r>
      <w:proofErr w:type="spellEnd"/>
      <w:r w:rsidR="002B55AA" w:rsidRPr="00DE5171">
        <w:rPr>
          <w:b/>
          <w:i/>
        </w:rPr>
        <w:t xml:space="preserve"> </w:t>
      </w:r>
      <w:proofErr w:type="spellStart"/>
      <w:r w:rsidR="002B55AA" w:rsidRPr="00DE5171">
        <w:rPr>
          <w:b/>
          <w:i/>
        </w:rPr>
        <w:t>openssh</w:t>
      </w:r>
      <w:proofErr w:type="spellEnd"/>
      <w:r w:rsidR="002B55AA" w:rsidRPr="00DE5171">
        <w:rPr>
          <w:b/>
          <w:i/>
        </w:rPr>
        <w:t>-server</w:t>
      </w:r>
    </w:p>
    <w:p w14:paraId="5BFD58A0" w14:textId="77777777" w:rsidR="002B55AA" w:rsidRPr="00DE5171" w:rsidRDefault="002B55AA" w:rsidP="002B55AA">
      <w:pPr>
        <w:spacing w:after="0" w:line="240" w:lineRule="auto"/>
      </w:pPr>
    </w:p>
    <w:p w14:paraId="213DE4B1" w14:textId="77777777" w:rsidR="002B55AA" w:rsidRDefault="002B55AA" w:rsidP="002B55AA">
      <w:pPr>
        <w:pStyle w:val="ListParagraph"/>
        <w:numPr>
          <w:ilvl w:val="0"/>
          <w:numId w:val="18"/>
        </w:numPr>
        <w:spacing w:after="0" w:line="240" w:lineRule="auto"/>
      </w:pPr>
      <w:r>
        <w:t>Indiquez le rôle de cette commande :</w:t>
      </w:r>
    </w:p>
    <w:p w14:paraId="5E7B29B9" w14:textId="77777777" w:rsidR="002B55AA" w:rsidRDefault="002B55AA" w:rsidP="002B55AA">
      <w:pPr>
        <w:pStyle w:val="ListParagraph"/>
        <w:spacing w:after="0" w:line="240" w:lineRule="auto"/>
        <w:ind w:left="72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522953" wp14:editId="5C082C98">
                <wp:simplePos x="0" y="0"/>
                <wp:positionH relativeFrom="column">
                  <wp:posOffset>57150</wp:posOffset>
                </wp:positionH>
                <wp:positionV relativeFrom="paragraph">
                  <wp:posOffset>57785</wp:posOffset>
                </wp:positionV>
                <wp:extent cx="6426200" cy="628650"/>
                <wp:effectExtent l="0" t="0" r="12700" b="19050"/>
                <wp:wrapNone/>
                <wp:docPr id="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06107E" w14:textId="77777777" w:rsidR="002B55AA" w:rsidRPr="00C770B8" w:rsidRDefault="008471C2" w:rsidP="002B55AA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a</w:t>
                            </w:r>
                            <w:r w:rsidR="002B55AA" w:rsidRPr="00A53406">
                              <w:rPr>
                                <w:b/>
                                <w:i/>
                              </w:rPr>
                              <w:t>pt</w:t>
                            </w:r>
                            <w:proofErr w:type="gramEnd"/>
                            <w:r w:rsidR="002B55AA" w:rsidRPr="00A53406">
                              <w:rPr>
                                <w:b/>
                                <w:i/>
                              </w:rPr>
                              <w:t xml:space="preserve"> install openssh-server </w:t>
                            </w:r>
                            <w:r w:rsidR="002B55AA" w:rsidRPr="002B55AA">
                              <w:rPr>
                                <w:b/>
                                <w:i/>
                                <w:lang w:val="en-US"/>
                              </w:rPr>
                              <w:sym w:font="Wingdings" w:char="F0E0"/>
                            </w:r>
                            <w:r w:rsidR="002B55AA" w:rsidRPr="00A5340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2B55AA" w:rsidRPr="00A53406"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 </w:t>
                            </w:r>
                            <w:r w:rsidR="00A53406" w:rsidRPr="00C770B8">
                              <w:rPr>
                                <w:b/>
                                <w:i/>
                                <w:color w:val="FF0000"/>
                              </w:rPr>
                              <w:t xml:space="preserve">commande </w:t>
                            </w:r>
                            <w:r w:rsidR="002B55AA" w:rsidRPr="00C770B8">
                              <w:rPr>
                                <w:b/>
                                <w:i/>
                                <w:color w:val="FF0000"/>
                              </w:rPr>
                              <w:t>permet</w:t>
                            </w:r>
                            <w:r w:rsidR="00A53406" w:rsidRPr="00C770B8">
                              <w:rPr>
                                <w:b/>
                                <w:i/>
                                <w:color w:val="FF0000"/>
                              </w:rPr>
                              <w:t>tant l’installation du paquet openssh-server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522953" id="AutoShape 62" o:spid="_x0000_s1029" style="position:absolute;left:0;text-align:left;margin-left:4.5pt;margin-top:4.55pt;width:506pt;height:4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">
                <v:textbox>
                  <w:txbxContent>
                    <w:p w14:paraId="1E06107E" w14:textId="77777777" w:rsidR="002B55AA" w:rsidRPr="00C770B8" w:rsidRDefault="008471C2" w:rsidP="002B55AA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b/>
                          <w:i/>
                        </w:rPr>
                        <w:t>a</w:t>
                      </w:r>
                      <w:r w:rsidR="002B55AA" w:rsidRPr="00A53406">
                        <w:rPr>
                          <w:b/>
                          <w:i/>
                        </w:rPr>
                        <w:t>pt</w:t>
                      </w:r>
                      <w:proofErr w:type="gramEnd"/>
                      <w:r w:rsidR="002B55AA" w:rsidRPr="00A53406">
                        <w:rPr>
                          <w:b/>
                          <w:i/>
                        </w:rPr>
                        <w:t xml:space="preserve"> install openssh-server </w:t>
                      </w:r>
                      <w:r w:rsidR="002B55AA" w:rsidRPr="002B55AA">
                        <w:rPr>
                          <w:b/>
                          <w:i/>
                          <w:lang w:val="en-US"/>
                        </w:rPr>
                        <w:sym w:font="Wingdings" w:char="F0E0"/>
                      </w:r>
                      <w:r w:rsidR="002B55AA" w:rsidRPr="00A53406">
                        <w:rPr>
                          <w:b/>
                          <w:i/>
                        </w:rPr>
                        <w:t xml:space="preserve"> </w:t>
                      </w:r>
                      <w:r w:rsidR="002B55AA" w:rsidRPr="00A53406">
                        <w:rPr>
                          <w:b/>
                          <w:i/>
                          <w:color w:val="FFFFFF" w:themeColor="background1"/>
                        </w:rPr>
                        <w:t xml:space="preserve"> </w:t>
                      </w:r>
                      <w:r w:rsidR="00A53406" w:rsidRPr="00C770B8">
                        <w:rPr>
                          <w:b/>
                          <w:i/>
                          <w:color w:val="FF0000"/>
                        </w:rPr>
                        <w:t xml:space="preserve">commande </w:t>
                      </w:r>
                      <w:r w:rsidR="002B55AA" w:rsidRPr="00C770B8">
                        <w:rPr>
                          <w:b/>
                          <w:i/>
                          <w:color w:val="FF0000"/>
                        </w:rPr>
                        <w:t>permet</w:t>
                      </w:r>
                      <w:r w:rsidR="00A53406" w:rsidRPr="00C770B8">
                        <w:rPr>
                          <w:b/>
                          <w:i/>
                          <w:color w:val="FF0000"/>
                        </w:rPr>
                        <w:t>tant l’installation du paquet openssh-server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FC8CBA" w14:textId="77777777" w:rsidR="002B55AA" w:rsidRDefault="002B55AA" w:rsidP="002B55AA">
      <w:pPr>
        <w:pStyle w:val="ListParagraph"/>
        <w:spacing w:after="0" w:line="240" w:lineRule="auto"/>
        <w:ind w:left="720"/>
      </w:pPr>
    </w:p>
    <w:p w14:paraId="34AF9257" w14:textId="77777777" w:rsidR="002B55AA" w:rsidRDefault="002B55AA" w:rsidP="002B55AA">
      <w:pPr>
        <w:pStyle w:val="ListParagraph"/>
        <w:spacing w:after="0" w:line="240" w:lineRule="auto"/>
        <w:ind w:left="720"/>
      </w:pPr>
    </w:p>
    <w:p w14:paraId="4E8DD41E" w14:textId="77777777" w:rsidR="002B55AA" w:rsidRDefault="002B55AA" w:rsidP="002B55AA">
      <w:pPr>
        <w:pStyle w:val="ListParagraph"/>
        <w:spacing w:after="0" w:line="240" w:lineRule="auto"/>
        <w:ind w:left="720"/>
      </w:pPr>
    </w:p>
    <w:p w14:paraId="320F6BCD" w14:textId="77777777" w:rsidR="002B55AA" w:rsidRDefault="002B55AA" w:rsidP="002B55AA">
      <w:pPr>
        <w:pStyle w:val="ListParagraph"/>
        <w:spacing w:after="0" w:line="240" w:lineRule="auto"/>
        <w:ind w:left="720"/>
      </w:pPr>
    </w:p>
    <w:p w14:paraId="14A75657" w14:textId="77777777" w:rsidR="00A53406" w:rsidRDefault="00A53406" w:rsidP="002B55AA">
      <w:pPr>
        <w:pStyle w:val="ListParagraph"/>
        <w:numPr>
          <w:ilvl w:val="0"/>
          <w:numId w:val="18"/>
        </w:numPr>
        <w:spacing w:after="0" w:line="240" w:lineRule="auto"/>
      </w:pPr>
      <w:r>
        <w:t>Indiquez le rôle de ce paquet :</w:t>
      </w:r>
    </w:p>
    <w:p w14:paraId="72A80A4A" w14:textId="77777777" w:rsidR="00A53406" w:rsidRDefault="00A53406" w:rsidP="00A53406">
      <w:pPr>
        <w:pStyle w:val="ListParagraph"/>
        <w:spacing w:after="0" w:line="240" w:lineRule="auto"/>
        <w:ind w:left="72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A39C16" wp14:editId="5FA7BBCD">
                <wp:simplePos x="0" y="0"/>
                <wp:positionH relativeFrom="column">
                  <wp:posOffset>57150</wp:posOffset>
                </wp:positionH>
                <wp:positionV relativeFrom="paragraph">
                  <wp:posOffset>69215</wp:posOffset>
                </wp:positionV>
                <wp:extent cx="6426200" cy="1028700"/>
                <wp:effectExtent l="0" t="0" r="12700" b="19050"/>
                <wp:wrapNone/>
                <wp:docPr id="1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515926" w14:textId="77777777" w:rsidR="00A53406" w:rsidRPr="00A53406" w:rsidRDefault="00A53406" w:rsidP="00A53406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A53406">
                              <w:rPr>
                                <w:b/>
                                <w:i/>
                              </w:rPr>
                              <w:t>openssh</w:t>
                            </w:r>
                            <w:proofErr w:type="gramEnd"/>
                            <w:r w:rsidRPr="00A53406">
                              <w:rPr>
                                <w:b/>
                                <w:i/>
                              </w:rPr>
                              <w:t xml:space="preserve">-server </w:t>
                            </w:r>
                            <w:r w:rsidRPr="002B55AA">
                              <w:rPr>
                                <w:b/>
                                <w:i/>
                                <w:lang w:val="en-US"/>
                              </w:rPr>
                              <w:sym w:font="Wingdings" w:char="F0E0"/>
                            </w:r>
                            <w:r w:rsidRPr="00A5340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A53406"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 </w:t>
                            </w:r>
                            <w:r w:rsidRPr="00C770B8">
                              <w:rPr>
                                <w:color w:val="FF0000"/>
                              </w:rPr>
                              <w:t>est un ensemble d'outils informatiques libres permettant des communications sécurisées sur un réseau informatique en utilisant le protocole SSH. Contrairement à Telnet par exemple, les données qui transitent par le réseau sont chiffrées, il devient donc impossible d'utiliser un sniffer pour voir ce que fait l'utilisateur</w:t>
                            </w:r>
                            <w:r w:rsidRPr="00A53406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39C16" id="_x0000_s1030" style="position:absolute;left:0;text-align:left;margin-left:4.5pt;margin-top:5.45pt;width:506pt;height:8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">
                <v:textbox>
                  <w:txbxContent>
                    <w:p w14:paraId="22515926" w14:textId="77777777" w:rsidR="00A53406" w:rsidRPr="00A53406" w:rsidRDefault="00A53406" w:rsidP="00A53406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A53406">
                        <w:rPr>
                          <w:b/>
                          <w:i/>
                        </w:rPr>
                        <w:t>openssh</w:t>
                      </w:r>
                      <w:proofErr w:type="gramEnd"/>
                      <w:r w:rsidRPr="00A53406">
                        <w:rPr>
                          <w:b/>
                          <w:i/>
                        </w:rPr>
                        <w:t xml:space="preserve">-server </w:t>
                      </w:r>
                      <w:r w:rsidRPr="002B55AA">
                        <w:rPr>
                          <w:b/>
                          <w:i/>
                          <w:lang w:val="en-US"/>
                        </w:rPr>
                        <w:sym w:font="Wingdings" w:char="F0E0"/>
                      </w:r>
                      <w:r w:rsidRPr="00A53406">
                        <w:rPr>
                          <w:b/>
                          <w:i/>
                        </w:rPr>
                        <w:t xml:space="preserve"> </w:t>
                      </w:r>
                      <w:r w:rsidRPr="00A53406">
                        <w:rPr>
                          <w:b/>
                          <w:i/>
                          <w:color w:val="FFFFFF" w:themeColor="background1"/>
                        </w:rPr>
                        <w:t xml:space="preserve"> </w:t>
                      </w:r>
                      <w:r w:rsidRPr="00C770B8">
                        <w:rPr>
                          <w:color w:val="FF0000"/>
                        </w:rPr>
                        <w:t>est un ensemble d'outils informatiques libres permettant des communications sécurisées sur un réseau informatique en utilisant le protocole SSH. Contrairement à Telnet par exemple, les données qui transitent par le réseau sont chiffrées, il devient donc impossible d'utiliser un sniffer pour voir ce que fait l'utilisateur</w:t>
                      </w:r>
                      <w:r w:rsidRPr="00A53406"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9FAC0C" w14:textId="77777777" w:rsidR="00A53406" w:rsidRDefault="00A53406" w:rsidP="00A53406">
      <w:pPr>
        <w:pStyle w:val="ListParagraph"/>
        <w:spacing w:after="0" w:line="240" w:lineRule="auto"/>
        <w:ind w:left="720"/>
      </w:pPr>
    </w:p>
    <w:p w14:paraId="0F98293F" w14:textId="77777777" w:rsidR="00A53406" w:rsidRDefault="00A53406" w:rsidP="00A53406">
      <w:pPr>
        <w:pStyle w:val="ListParagraph"/>
        <w:spacing w:after="0" w:line="240" w:lineRule="auto"/>
        <w:ind w:left="720"/>
      </w:pPr>
    </w:p>
    <w:p w14:paraId="5B73040B" w14:textId="77777777" w:rsidR="00A53406" w:rsidRDefault="00A53406" w:rsidP="00A53406">
      <w:pPr>
        <w:pStyle w:val="ListParagraph"/>
        <w:spacing w:after="0" w:line="240" w:lineRule="auto"/>
        <w:ind w:left="720"/>
      </w:pPr>
    </w:p>
    <w:p w14:paraId="666EEFA3" w14:textId="77777777" w:rsidR="00A53406" w:rsidRDefault="00A53406" w:rsidP="00A53406">
      <w:pPr>
        <w:pStyle w:val="ListParagraph"/>
        <w:spacing w:after="0" w:line="240" w:lineRule="auto"/>
        <w:ind w:left="720"/>
      </w:pPr>
    </w:p>
    <w:p w14:paraId="48EC31A8" w14:textId="77777777" w:rsidR="00A53406" w:rsidRDefault="00A53406" w:rsidP="00A53406">
      <w:pPr>
        <w:pStyle w:val="ListParagraph"/>
        <w:spacing w:after="0" w:line="240" w:lineRule="auto"/>
        <w:ind w:left="720"/>
      </w:pPr>
    </w:p>
    <w:p w14:paraId="2839D406" w14:textId="77777777" w:rsidR="00A53406" w:rsidRDefault="00A53406" w:rsidP="00A53406">
      <w:pPr>
        <w:pStyle w:val="ListParagraph"/>
        <w:spacing w:after="0" w:line="240" w:lineRule="auto"/>
        <w:ind w:left="720"/>
      </w:pPr>
    </w:p>
    <w:p w14:paraId="4D87A36D" w14:textId="77777777" w:rsidR="00A53406" w:rsidRDefault="00A53406" w:rsidP="00A53406">
      <w:pPr>
        <w:pStyle w:val="ListParagraph"/>
        <w:spacing w:after="0" w:line="240" w:lineRule="auto"/>
        <w:ind w:left="720"/>
      </w:pPr>
    </w:p>
    <w:p w14:paraId="67955DBE" w14:textId="77777777" w:rsidR="002B55AA" w:rsidRDefault="002B55AA" w:rsidP="002B55AA">
      <w:pPr>
        <w:pStyle w:val="ListParagraph"/>
        <w:numPr>
          <w:ilvl w:val="0"/>
          <w:numId w:val="18"/>
        </w:numPr>
        <w:spacing w:after="0" w:line="240" w:lineRule="auto"/>
      </w:pPr>
      <w:r>
        <w:t>Indiquez l'"équivalent Windows" du paquet Linux :</w:t>
      </w:r>
    </w:p>
    <w:p w14:paraId="683A375C" w14:textId="77777777" w:rsidR="002B55AA" w:rsidRDefault="002B55AA" w:rsidP="002B55AA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DC9013" wp14:editId="688FF241">
                <wp:simplePos x="0" y="0"/>
                <wp:positionH relativeFrom="column">
                  <wp:posOffset>53340</wp:posOffset>
                </wp:positionH>
                <wp:positionV relativeFrom="paragraph">
                  <wp:posOffset>109855</wp:posOffset>
                </wp:positionV>
                <wp:extent cx="6426200" cy="412115"/>
                <wp:effectExtent l="5715" t="13970" r="6985" b="12065"/>
                <wp:wrapNone/>
                <wp:docPr id="5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412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521712" w14:textId="77777777" w:rsidR="002B55AA" w:rsidRPr="00C770B8" w:rsidRDefault="002B55AA" w:rsidP="002B55AA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C770B8">
                              <w:rPr>
                                <w:color w:val="FF0000"/>
                              </w:rPr>
                              <w:t>le</w:t>
                            </w:r>
                            <w:proofErr w:type="gramEnd"/>
                            <w:r w:rsidRPr="00C770B8">
                              <w:rPr>
                                <w:color w:val="FF0000"/>
                              </w:rPr>
                              <w:t xml:space="preserve">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DC9013" id="_x0000_s1031" style="position:absolute;margin-left:4.2pt;margin-top:8.65pt;width:506pt;height:3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">
                <v:textbox>
                  <w:txbxContent>
                    <w:p w14:paraId="15521712" w14:textId="77777777" w:rsidR="002B55AA" w:rsidRPr="00C770B8" w:rsidRDefault="002B55AA" w:rsidP="002B55AA">
                      <w:pPr>
                        <w:rPr>
                          <w:color w:val="FF0000"/>
                        </w:rPr>
                      </w:pPr>
                      <w:proofErr w:type="gramStart"/>
                      <w:r w:rsidRPr="00C770B8">
                        <w:rPr>
                          <w:color w:val="FF0000"/>
                        </w:rPr>
                        <w:t>le</w:t>
                      </w:r>
                      <w:proofErr w:type="gramEnd"/>
                      <w:r w:rsidRPr="00C770B8">
                        <w:rPr>
                          <w:color w:val="FF0000"/>
                        </w:rPr>
                        <w:t xml:space="preserve"> logiciel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6AAF7F" w14:textId="77777777" w:rsidR="002B55AA" w:rsidRDefault="002B55AA" w:rsidP="002B55AA">
      <w:pPr>
        <w:spacing w:after="0" w:line="240" w:lineRule="auto"/>
      </w:pPr>
    </w:p>
    <w:p w14:paraId="43DB6444" w14:textId="77777777" w:rsidR="002B55AA" w:rsidRDefault="002B55AA" w:rsidP="002B55AA">
      <w:pPr>
        <w:spacing w:after="0" w:line="240" w:lineRule="auto"/>
      </w:pPr>
    </w:p>
    <w:p w14:paraId="52A26955" w14:textId="1F3DAB66" w:rsidR="00006860" w:rsidRDefault="00006860">
      <w:pPr>
        <w:spacing w:after="0" w:line="240" w:lineRule="auto"/>
      </w:pPr>
      <w:bookmarkStart w:id="17" w:name="_Toc403901864"/>
      <w:bookmarkStart w:id="18" w:name="_Toc471120472"/>
      <w:r>
        <w:br w:type="page"/>
      </w:r>
    </w:p>
    <w:p w14:paraId="1BE52114" w14:textId="77777777" w:rsidR="002B55AA" w:rsidRDefault="002B55AA" w:rsidP="002B55AA">
      <w:pPr>
        <w:spacing w:after="0" w:line="240" w:lineRule="auto"/>
      </w:pPr>
    </w:p>
    <w:p w14:paraId="3BAFB98C" w14:textId="615A8564" w:rsidR="002B55AA" w:rsidRDefault="002B55AA" w:rsidP="002B55A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Déterminez l'adresse IP actuelle de votre machine Linux à l'aide de la commande suivante </w:t>
      </w:r>
      <w:r w:rsidR="006533C7">
        <w:t>(vous précisez la commande utilisée</w:t>
      </w:r>
      <w:proofErr w:type="gramStart"/>
      <w:r w:rsidR="006533C7">
        <w:t>)</w:t>
      </w:r>
      <w:r>
        <w:t>:</w:t>
      </w:r>
      <w:bookmarkEnd w:id="17"/>
      <w:bookmarkEnd w:id="18"/>
      <w:proofErr w:type="gramEnd"/>
    </w:p>
    <w:p w14:paraId="5F6DF744" w14:textId="77777777" w:rsidR="002B55AA" w:rsidRPr="00A22242" w:rsidRDefault="002B55AA" w:rsidP="002B55AA">
      <w:pPr>
        <w:spacing w:after="0" w:line="240" w:lineRule="auto"/>
        <w:rPr>
          <w:sz w:val="12"/>
          <w:szCs w:val="12"/>
        </w:rPr>
      </w:pPr>
    </w:p>
    <w:p w14:paraId="18B3C984" w14:textId="5C9CD989" w:rsidR="002B55AA" w:rsidRDefault="002B55AA" w:rsidP="002B55AA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A22242">
        <w:rPr>
          <w:b/>
          <w:i/>
        </w:rPr>
        <w:t>ifconfig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</w:rPr>
        <w:tab/>
      </w:r>
      <w:r w:rsidRPr="0098777B">
        <w:rPr>
          <w:b/>
        </w:rPr>
        <w:t>ou</w:t>
      </w:r>
      <w:r>
        <w:rPr>
          <w:b/>
          <w:i/>
        </w:rPr>
        <w:t xml:space="preserve"> </w:t>
      </w:r>
      <w:r>
        <w:rPr>
          <w:b/>
          <w:i/>
        </w:rPr>
        <w:tab/>
      </w:r>
      <w:proofErr w:type="spellStart"/>
      <w:r>
        <w:rPr>
          <w:b/>
          <w:i/>
        </w:rPr>
        <w:t>ip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addr</w:t>
      </w:r>
      <w:proofErr w:type="spellEnd"/>
    </w:p>
    <w:p w14:paraId="44469050" w14:textId="0852356A" w:rsidR="002B55AA" w:rsidRDefault="006533C7" w:rsidP="002B55AA">
      <w:pPr>
        <w:spacing w:after="0" w:line="240" w:lineRule="auto"/>
        <w:rPr>
          <w:b/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4DA125" wp14:editId="0A1F8F43">
                <wp:simplePos x="0" y="0"/>
                <wp:positionH relativeFrom="column">
                  <wp:posOffset>52607</wp:posOffset>
                </wp:positionH>
                <wp:positionV relativeFrom="paragraph">
                  <wp:posOffset>81329</wp:posOffset>
                </wp:positionV>
                <wp:extent cx="6426200" cy="753891"/>
                <wp:effectExtent l="0" t="0" r="12700" b="27305"/>
                <wp:wrapNone/>
                <wp:docPr id="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75389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B142B2" w14:textId="03649062" w:rsidR="002B55AA" w:rsidRPr="00C770B8" w:rsidRDefault="002B55AA" w:rsidP="002B55AA">
                            <w:pPr>
                              <w:rPr>
                                <w:color w:val="FF0000"/>
                              </w:rPr>
                            </w:pPr>
                            <w:r w:rsidRPr="00C770B8">
                              <w:rPr>
                                <w:color w:val="FF0000"/>
                              </w:rPr>
                              <w:t>1</w:t>
                            </w:r>
                            <w:r w:rsidR="00E606BF">
                              <w:rPr>
                                <w:color w:val="FF0000"/>
                              </w:rPr>
                              <w:t>0</w:t>
                            </w:r>
                            <w:r w:rsidRPr="00C770B8">
                              <w:rPr>
                                <w:color w:val="FF0000"/>
                              </w:rPr>
                              <w:t>.16.</w:t>
                            </w:r>
                            <w:r w:rsidR="00E606BF">
                              <w:rPr>
                                <w:color w:val="FF0000"/>
                              </w:rPr>
                              <w:t>XXX</w:t>
                            </w:r>
                            <w:r w:rsidRPr="00C770B8">
                              <w:rPr>
                                <w:color w:val="FF0000"/>
                              </w:rPr>
                              <w:t>.</w:t>
                            </w:r>
                            <w:r w:rsidR="00E606BF">
                              <w:rPr>
                                <w:color w:val="FF0000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4DA125" id="AutoShape 63" o:spid="_x0000_s1032" style="position:absolute;margin-left:4.15pt;margin-top:6.4pt;width:506pt;height:5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">
                <v:textbox>
                  <w:txbxContent>
                    <w:p w14:paraId="3AB142B2" w14:textId="03649062" w:rsidR="002B55AA" w:rsidRPr="00C770B8" w:rsidRDefault="002B55AA" w:rsidP="002B55AA">
                      <w:pPr>
                        <w:rPr>
                          <w:color w:val="FF0000"/>
                        </w:rPr>
                      </w:pPr>
                      <w:r w:rsidRPr="00C770B8">
                        <w:rPr>
                          <w:color w:val="FF0000"/>
                        </w:rPr>
                        <w:t>1</w:t>
                      </w:r>
                      <w:r w:rsidR="00E606BF">
                        <w:rPr>
                          <w:color w:val="FF0000"/>
                        </w:rPr>
                        <w:t>0</w:t>
                      </w:r>
                      <w:r w:rsidRPr="00C770B8">
                        <w:rPr>
                          <w:color w:val="FF0000"/>
                        </w:rPr>
                        <w:t>.16.</w:t>
                      </w:r>
                      <w:r w:rsidR="00E606BF">
                        <w:rPr>
                          <w:color w:val="FF0000"/>
                        </w:rPr>
                        <w:t>XXX</w:t>
                      </w:r>
                      <w:r w:rsidRPr="00C770B8">
                        <w:rPr>
                          <w:color w:val="FF0000"/>
                        </w:rPr>
                        <w:t>.</w:t>
                      </w:r>
                      <w:r w:rsidR="00E606BF">
                        <w:rPr>
                          <w:color w:val="FF0000"/>
                        </w:rPr>
                        <w:t>XXX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1B3237" w14:textId="77777777" w:rsidR="002B55AA" w:rsidRDefault="002B55AA" w:rsidP="002B55AA">
      <w:pPr>
        <w:spacing w:after="0" w:line="240" w:lineRule="auto"/>
        <w:rPr>
          <w:b/>
          <w:i/>
        </w:rPr>
      </w:pPr>
    </w:p>
    <w:p w14:paraId="48624A10" w14:textId="77777777" w:rsidR="002B55AA" w:rsidRDefault="002B55AA" w:rsidP="002B55AA">
      <w:pPr>
        <w:pStyle w:val="ListParagraph"/>
        <w:spacing w:after="0" w:line="240" w:lineRule="auto"/>
        <w:ind w:left="720"/>
      </w:pPr>
      <w:bookmarkStart w:id="19" w:name="_Toc403901865"/>
      <w:bookmarkStart w:id="20" w:name="_Toc471120473"/>
    </w:p>
    <w:bookmarkEnd w:id="19"/>
    <w:bookmarkEnd w:id="20"/>
    <w:p w14:paraId="7DC018BB" w14:textId="68BC4A88" w:rsidR="002B55AA" w:rsidRDefault="002B55AA" w:rsidP="006533C7">
      <w:pPr>
        <w:pStyle w:val="ListParagraph"/>
        <w:spacing w:after="0" w:line="240" w:lineRule="auto"/>
        <w:ind w:left="720"/>
      </w:pPr>
    </w:p>
    <w:p w14:paraId="4D81C4BB" w14:textId="77777777" w:rsidR="002B55AA" w:rsidRDefault="002B55AA" w:rsidP="002B55AA">
      <w:pPr>
        <w:spacing w:after="0" w:line="240" w:lineRule="auto"/>
      </w:pPr>
    </w:p>
    <w:p w14:paraId="06650B16" w14:textId="77777777" w:rsidR="00A53406" w:rsidRDefault="00A53406" w:rsidP="002B55AA">
      <w:pPr>
        <w:spacing w:after="0" w:line="240" w:lineRule="auto"/>
      </w:pPr>
    </w:p>
    <w:p w14:paraId="6D66F39A" w14:textId="77777777" w:rsidR="002B55AA" w:rsidRPr="006533C7" w:rsidRDefault="002B55AA" w:rsidP="002B55AA">
      <w:pPr>
        <w:pStyle w:val="ListParagraph"/>
        <w:numPr>
          <w:ilvl w:val="0"/>
          <w:numId w:val="18"/>
        </w:numPr>
        <w:spacing w:after="0" w:line="240" w:lineRule="auto"/>
        <w:rPr>
          <w:bCs/>
          <w:i/>
        </w:rPr>
      </w:pPr>
      <w:r>
        <w:t xml:space="preserve">Indiquez le contenu du répertoire </w:t>
      </w:r>
      <w:r w:rsidRPr="002B55AA">
        <w:rPr>
          <w:b/>
          <w:i/>
        </w:rPr>
        <w:t xml:space="preserve">"Home". </w:t>
      </w:r>
      <w:r w:rsidRPr="002B55AA">
        <w:rPr>
          <w:i/>
        </w:rPr>
        <w:t>A quoi correspond-il ?</w:t>
      </w:r>
    </w:p>
    <w:p w14:paraId="219C4605" w14:textId="77777777" w:rsidR="002B55AA" w:rsidRDefault="002B55AA" w:rsidP="002B55AA">
      <w:pPr>
        <w:spacing w:after="0" w:line="240" w:lineRule="auto"/>
        <w:rPr>
          <w:b/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26CCC7" wp14:editId="438AC882">
                <wp:simplePos x="0" y="0"/>
                <wp:positionH relativeFrom="column">
                  <wp:posOffset>54610</wp:posOffset>
                </wp:positionH>
                <wp:positionV relativeFrom="paragraph">
                  <wp:posOffset>114935</wp:posOffset>
                </wp:positionV>
                <wp:extent cx="6426200" cy="412115"/>
                <wp:effectExtent l="6985" t="9525" r="5715" b="6985"/>
                <wp:wrapNone/>
                <wp:docPr id="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412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444933" w14:textId="77777777" w:rsidR="002B55AA" w:rsidRPr="00C770B8" w:rsidRDefault="002B55AA" w:rsidP="002B55AA">
                            <w:pPr>
                              <w:rPr>
                                <w:color w:val="FF0000"/>
                              </w:rPr>
                            </w:pPr>
                            <w:r w:rsidRPr="00CD451C">
                              <w:rPr>
                                <w:color w:val="FFFFFF" w:themeColor="background1"/>
                              </w:rPr>
                              <w:t xml:space="preserve">Il y a </w:t>
                            </w:r>
                            <w:r w:rsidRPr="00C770B8">
                              <w:rPr>
                                <w:color w:val="FF0000"/>
                              </w:rPr>
                              <w:t>un répertoire "votre_nom" qui correspond à l'utilisateur créé lors de l'installation.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26CCC7" id="AutoShape 64" o:spid="_x0000_s1033" style="position:absolute;margin-left:4.3pt;margin-top:9.05pt;width:506pt;height:32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">
                <v:textbox>
                  <w:txbxContent>
                    <w:p w14:paraId="04444933" w14:textId="77777777" w:rsidR="002B55AA" w:rsidRPr="00C770B8" w:rsidRDefault="002B55AA" w:rsidP="002B55AA">
                      <w:pPr>
                        <w:rPr>
                          <w:color w:val="FF0000"/>
                        </w:rPr>
                      </w:pPr>
                      <w:r w:rsidRPr="00CD451C">
                        <w:rPr>
                          <w:color w:val="FFFFFF" w:themeColor="background1"/>
                        </w:rPr>
                        <w:t xml:space="preserve">Il y a </w:t>
                      </w:r>
                      <w:r w:rsidRPr="00C770B8">
                        <w:rPr>
                          <w:color w:val="FF0000"/>
                        </w:rPr>
                        <w:t>un répertoire "votre_nom" qui correspond à l'utilisateur créé lors de l'installation.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36F706" w14:textId="77777777" w:rsidR="002B55AA" w:rsidRPr="008D020C" w:rsidRDefault="002B55AA" w:rsidP="002B55AA">
      <w:pPr>
        <w:spacing w:after="0" w:line="240" w:lineRule="auto"/>
      </w:pPr>
    </w:p>
    <w:p w14:paraId="6EAF6669" w14:textId="77777777" w:rsidR="002B55AA" w:rsidRPr="00A22242" w:rsidRDefault="002B55AA" w:rsidP="002B55AA">
      <w:pPr>
        <w:spacing w:after="0" w:line="240" w:lineRule="auto"/>
        <w:rPr>
          <w:sz w:val="12"/>
          <w:szCs w:val="12"/>
        </w:rPr>
      </w:pPr>
    </w:p>
    <w:p w14:paraId="59F8C40E" w14:textId="77777777" w:rsidR="002B55AA" w:rsidRDefault="002B55AA" w:rsidP="002B55AA">
      <w:pPr>
        <w:spacing w:after="0" w:line="240" w:lineRule="auto"/>
        <w:rPr>
          <w:b/>
          <w:i/>
        </w:rPr>
      </w:pPr>
    </w:p>
    <w:p w14:paraId="37862BDF" w14:textId="66633542" w:rsidR="002B55AA" w:rsidRPr="00E26ED0" w:rsidRDefault="002B55AA" w:rsidP="002B55AA">
      <w:pPr>
        <w:pStyle w:val="ListParagraph"/>
        <w:numPr>
          <w:ilvl w:val="0"/>
          <w:numId w:val="18"/>
        </w:numPr>
        <w:spacing w:after="0" w:line="240" w:lineRule="auto"/>
      </w:pPr>
      <w:bookmarkStart w:id="21" w:name="_Toc403901866"/>
      <w:bookmarkStart w:id="22" w:name="_Toc471120474"/>
      <w:r>
        <w:t>A partir de votre machine hôte</w:t>
      </w:r>
      <w:r w:rsidRPr="00E26ED0">
        <w:t xml:space="preserve">, accéder à votre machine Linux à l'aide du logiciel </w:t>
      </w:r>
      <w:proofErr w:type="spellStart"/>
      <w:r>
        <w:t>Putty</w:t>
      </w:r>
      <w:proofErr w:type="spellEnd"/>
      <w:r w:rsidRPr="00E26ED0">
        <w:t xml:space="preserve"> (disponible sur le réseau).</w:t>
      </w:r>
      <w:bookmarkEnd w:id="21"/>
      <w:bookmarkEnd w:id="22"/>
    </w:p>
    <w:p w14:paraId="314DDB3C" w14:textId="77777777" w:rsidR="002B55AA" w:rsidRDefault="002B55AA" w:rsidP="002B55AA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2"/>
        <w:gridCol w:w="613"/>
        <w:gridCol w:w="613"/>
        <w:gridCol w:w="614"/>
        <w:gridCol w:w="614"/>
        <w:gridCol w:w="614"/>
        <w:gridCol w:w="2036"/>
      </w:tblGrid>
      <w:tr w:rsidR="002B55AA" w14:paraId="5355C5C6" w14:textId="77777777" w:rsidTr="0083706B">
        <w:trPr>
          <w:trHeight w:val="439"/>
          <w:jc w:val="center"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E062BE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  <w:r>
              <w:rPr>
                <w:rFonts w:ascii="Bookman Old Style" w:hAnsi="Bookman Old Style"/>
                <w:b/>
              </w:rPr>
              <w:t>Elément(s) validé(s)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8D39D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  <w:r>
              <w:rPr>
                <w:rFonts w:ascii="Bookman Old Style" w:eastAsia="Times New Roman" w:hAnsi="Bookman Old Style"/>
                <w:b/>
                <w:lang w:eastAsia="fr-FR"/>
              </w:rPr>
              <w:t>A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1AF78B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  <w:r>
              <w:rPr>
                <w:rFonts w:ascii="Bookman Old Style" w:eastAsia="Times New Roman" w:hAnsi="Bookman Old Style"/>
                <w:b/>
                <w:lang w:eastAsia="fr-FR"/>
              </w:rPr>
              <w:t>B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974A3E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  <w:r>
              <w:rPr>
                <w:rFonts w:ascii="Bookman Old Style" w:eastAsia="Times New Roman" w:hAnsi="Bookman Old Style"/>
                <w:b/>
                <w:lang w:eastAsia="fr-FR"/>
              </w:rPr>
              <w:t>C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7EF95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  <w:r>
              <w:rPr>
                <w:rFonts w:ascii="Bookman Old Style" w:eastAsia="Times New Roman" w:hAnsi="Bookman Old Style"/>
                <w:b/>
                <w:lang w:eastAsia="fr-FR"/>
              </w:rPr>
              <w:t>D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F16C6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  <w:r>
              <w:rPr>
                <w:rFonts w:ascii="Bookman Old Style" w:eastAsia="Times New Roman" w:hAnsi="Bookman Old Style"/>
                <w:b/>
                <w:lang w:eastAsia="fr-FR"/>
              </w:rPr>
              <w:t>E</w:t>
            </w:r>
          </w:p>
        </w:tc>
        <w:tc>
          <w:tcPr>
            <w:tcW w:w="20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997623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  <w:r>
              <w:rPr>
                <w:rFonts w:ascii="Bookman Old Style" w:eastAsia="Times New Roman" w:hAnsi="Bookman Old Style"/>
                <w:b/>
                <w:lang w:eastAsia="fr-FR"/>
              </w:rPr>
              <w:t>Signature</w:t>
            </w:r>
          </w:p>
        </w:tc>
      </w:tr>
      <w:tr w:rsidR="002C6735" w14:paraId="3BFDF630" w14:textId="77777777" w:rsidTr="002C6735">
        <w:trPr>
          <w:trHeight w:val="439"/>
          <w:jc w:val="center"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30B52E" w14:textId="0C355A77" w:rsidR="002C6735" w:rsidRPr="002C6735" w:rsidRDefault="002C6735" w:rsidP="002C6735">
            <w:pPr>
              <w:tabs>
                <w:tab w:val="left" w:pos="1134"/>
              </w:tabs>
              <w:spacing w:after="0" w:line="240" w:lineRule="auto"/>
              <w:rPr>
                <w:rFonts w:ascii="Bookman Old Style" w:hAnsi="Bookman Old Style"/>
                <w:bCs/>
              </w:rPr>
            </w:pPr>
            <w:r w:rsidRPr="002C6735">
              <w:rPr>
                <w:rFonts w:ascii="Bookman Old Style" w:hAnsi="Bookman Old Style"/>
                <w:bCs/>
              </w:rPr>
              <w:t>Le paramétrage de votre VM est conforme au cahier des charges.</w:t>
            </w:r>
            <w:r>
              <w:rPr>
                <w:rFonts w:ascii="Bookman Old Style" w:hAnsi="Bookman Old Style"/>
                <w:bCs/>
              </w:rPr>
              <w:t xml:space="preserve"> </w:t>
            </w:r>
            <w:r w:rsidRPr="002C6735">
              <w:rPr>
                <w:rFonts w:ascii="Bookman Old Style" w:hAnsi="Bookman Old Style"/>
                <w:bCs/>
                <w:i/>
                <w:iCs/>
                <w:sz w:val="20"/>
                <w:szCs w:val="20"/>
              </w:rPr>
              <w:t>(Nom VM, capacité DD</w:t>
            </w:r>
            <w:r>
              <w:rPr>
                <w:rFonts w:ascii="Bookman Old Style" w:hAnsi="Bookman Old Style"/>
                <w:bCs/>
                <w:i/>
                <w:iCs/>
                <w:sz w:val="20"/>
                <w:szCs w:val="20"/>
              </w:rPr>
              <w:t>,</w:t>
            </w:r>
            <w:r w:rsidRPr="002C6735">
              <w:rPr>
                <w:rFonts w:ascii="Bookman Old Style" w:hAnsi="Bookman Old Style"/>
                <w:bCs/>
                <w:i/>
                <w:iCs/>
                <w:sz w:val="20"/>
                <w:szCs w:val="20"/>
              </w:rPr>
              <w:t xml:space="preserve"> ...)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A36028" w14:textId="77777777" w:rsidR="002C6735" w:rsidRDefault="002C6735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CAC15" w14:textId="77777777" w:rsidR="002C6735" w:rsidRDefault="002C6735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527B64" w14:textId="77777777" w:rsidR="002C6735" w:rsidRDefault="002C6735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549C65" w14:textId="77777777" w:rsidR="002C6735" w:rsidRDefault="002C6735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00AC47" w14:textId="77777777" w:rsidR="002C6735" w:rsidRDefault="002C6735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20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6DDF49C" w14:textId="77777777" w:rsidR="002C6735" w:rsidRDefault="002C6735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</w:tr>
      <w:tr w:rsidR="002B55AA" w14:paraId="54444557" w14:textId="77777777" w:rsidTr="0083706B">
        <w:trPr>
          <w:trHeight w:val="566"/>
          <w:jc w:val="center"/>
        </w:trPr>
        <w:tc>
          <w:tcPr>
            <w:tcW w:w="5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912B74" w14:textId="4A450908" w:rsidR="002B55AA" w:rsidRDefault="00170F72" w:rsidP="002C6735">
            <w:pPr>
              <w:tabs>
                <w:tab w:val="left" w:pos="1134"/>
              </w:tabs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L’i</w:t>
            </w:r>
            <w:r w:rsidR="002B55AA">
              <w:rPr>
                <w:rFonts w:ascii="Bookman Old Style" w:hAnsi="Bookman Old Style"/>
              </w:rPr>
              <w:t>nstallation de votre distribution est conforme au cahier des charges.</w:t>
            </w:r>
            <w:r w:rsidR="002C6735">
              <w:rPr>
                <w:rFonts w:ascii="Bookman Old Style" w:hAnsi="Bookman Old Style"/>
              </w:rPr>
              <w:t xml:space="preserve"> </w:t>
            </w:r>
            <w:r w:rsidR="002C6735" w:rsidRPr="002C6735">
              <w:rPr>
                <w:rFonts w:ascii="Bookman Old Style" w:hAnsi="Bookman Old Style"/>
                <w:bCs/>
                <w:i/>
                <w:iCs/>
                <w:sz w:val="20"/>
                <w:szCs w:val="20"/>
              </w:rPr>
              <w:t xml:space="preserve">(Nom, </w:t>
            </w:r>
            <w:r w:rsidR="002C6735">
              <w:rPr>
                <w:rFonts w:ascii="Bookman Old Style" w:hAnsi="Bookman Old Style"/>
                <w:bCs/>
                <w:i/>
                <w:iCs/>
                <w:sz w:val="20"/>
                <w:szCs w:val="20"/>
              </w:rPr>
              <w:t>Utilisateur</w:t>
            </w:r>
            <w:r w:rsidR="002C6735" w:rsidRPr="002C6735">
              <w:rPr>
                <w:rFonts w:ascii="Bookman Old Style" w:hAnsi="Bookman Old Style"/>
                <w:bCs/>
                <w:i/>
                <w:iCs/>
                <w:sz w:val="20"/>
                <w:szCs w:val="20"/>
              </w:rPr>
              <w:t>,</w:t>
            </w:r>
            <w:r w:rsidR="002C6735">
              <w:rPr>
                <w:rFonts w:ascii="Bookman Old Style" w:hAnsi="Bookman Old Style"/>
                <w:bCs/>
                <w:i/>
                <w:iCs/>
                <w:sz w:val="20"/>
                <w:szCs w:val="20"/>
              </w:rPr>
              <w:t xml:space="preserve"> </w:t>
            </w:r>
            <w:r w:rsidR="002C6735" w:rsidRPr="002C6735">
              <w:rPr>
                <w:rFonts w:ascii="Bookman Old Style" w:hAnsi="Bookman Old Style"/>
                <w:bCs/>
                <w:i/>
                <w:iCs/>
                <w:sz w:val="20"/>
                <w:szCs w:val="20"/>
              </w:rPr>
              <w:t>...)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B18C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0860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0D69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95A60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D78F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367C1D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</w:tr>
      <w:tr w:rsidR="002B55AA" w14:paraId="2AB67A13" w14:textId="77777777" w:rsidTr="0083706B">
        <w:trPr>
          <w:trHeight w:val="566"/>
          <w:jc w:val="center"/>
        </w:trPr>
        <w:tc>
          <w:tcPr>
            <w:tcW w:w="5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250E85" w14:textId="02695DBC" w:rsidR="002B55AA" w:rsidRPr="00812E7E" w:rsidRDefault="002B55AA" w:rsidP="002C6735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Vous accédez à votre machine à l'aide de </w:t>
            </w:r>
            <w:proofErr w:type="spellStart"/>
            <w:r w:rsidR="004D58F2">
              <w:rPr>
                <w:rFonts w:ascii="Bookman Old Style" w:hAnsi="Bookman Old Style"/>
              </w:rPr>
              <w:t>putty</w:t>
            </w:r>
            <w:proofErr w:type="spellEnd"/>
            <w:r w:rsidR="004D58F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ADE14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9655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1864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E822F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EDFB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7ABD22" w14:textId="77777777" w:rsidR="002B55AA" w:rsidRDefault="002B55AA" w:rsidP="002B55A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lang w:eastAsia="fr-FR"/>
              </w:rPr>
            </w:pPr>
          </w:p>
        </w:tc>
      </w:tr>
    </w:tbl>
    <w:p w14:paraId="730F935C" w14:textId="77777777" w:rsidR="002B55AA" w:rsidRDefault="002B55AA" w:rsidP="002B55AA">
      <w:pPr>
        <w:spacing w:after="0" w:line="240" w:lineRule="auto"/>
      </w:pPr>
    </w:p>
    <w:p w14:paraId="3795186C" w14:textId="77777777" w:rsidR="002B55AA" w:rsidRPr="008A1FC0" w:rsidRDefault="002B55AA" w:rsidP="002B55AA">
      <w:pPr>
        <w:spacing w:after="0" w:line="240" w:lineRule="auto"/>
      </w:pPr>
    </w:p>
    <w:p w14:paraId="6DD6C591" w14:textId="2B974E70" w:rsidR="0023693F" w:rsidRDefault="009377D5" w:rsidP="002B55AA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i/>
          <w:iCs/>
          <w:sz w:val="18"/>
          <w:szCs w:val="18"/>
          <w:lang w:eastAsia="fr-FR"/>
        </w:rPr>
      </w:pPr>
      <w:r w:rsidRPr="009377D5">
        <w:rPr>
          <w:rFonts w:ascii="Bookman Old Style" w:eastAsia="Times New Roman" w:hAnsi="Bookman Old Style"/>
          <w:b/>
          <w:bCs/>
          <w:i/>
          <w:iCs/>
          <w:sz w:val="18"/>
          <w:szCs w:val="18"/>
          <w:lang w:eastAsia="fr-FR"/>
        </w:rPr>
        <w:t xml:space="preserve">Notes : </w:t>
      </w:r>
    </w:p>
    <w:p w14:paraId="5588AD3E" w14:textId="77777777" w:rsidR="009377D5" w:rsidRDefault="009377D5" w:rsidP="009377D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 w:rsidRPr="009377D5"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La commande </w:t>
      </w:r>
      <w:proofErr w:type="spellStart"/>
      <w:r w:rsidRPr="009377D5">
        <w:rPr>
          <w:rFonts w:ascii="Bookman Old Style" w:eastAsia="Times New Roman" w:hAnsi="Bookman Old Style"/>
          <w:b/>
          <w:bCs/>
          <w:i/>
          <w:iCs/>
          <w:sz w:val="18"/>
          <w:szCs w:val="18"/>
          <w:lang w:eastAsia="fr-FR"/>
        </w:rPr>
        <w:t>ifconfig</w:t>
      </w:r>
      <w:proofErr w:type="spellEnd"/>
      <w:r w:rsidRPr="009377D5"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ne fonctionne plus depuis la distribution linux Debian10</w:t>
      </w: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, </w:t>
      </w:r>
    </w:p>
    <w:p w14:paraId="7B69219D" w14:textId="77777777" w:rsidR="009377D5" w:rsidRDefault="009377D5" w:rsidP="009377D5">
      <w:pPr>
        <w:pStyle w:val="ListParagraph"/>
        <w:spacing w:after="0" w:line="240" w:lineRule="auto"/>
        <w:ind w:left="720" w:firstLine="698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7892E466" w14:textId="0EA0BDA2" w:rsidR="009377D5" w:rsidRDefault="009377D5" w:rsidP="009377D5">
      <w:pPr>
        <w:pStyle w:val="ListParagraph"/>
        <w:spacing w:after="0" w:line="240" w:lineRule="auto"/>
        <w:ind w:left="720" w:firstLine="698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sym w:font="Wingdings" w:char="F0C4"/>
      </w: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  <w:proofErr w:type="gramStart"/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>il</w:t>
      </w:r>
      <w:proofErr w:type="gramEnd"/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faut utiliser la commande : …………………………………………………</w:t>
      </w:r>
    </w:p>
    <w:p w14:paraId="6058BEF0" w14:textId="47A1DA8C" w:rsidR="009377D5" w:rsidRDefault="009377D5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5FCCFD3B" w14:textId="561BA044" w:rsidR="009377D5" w:rsidRDefault="009377D5" w:rsidP="009377D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40A17317" w14:textId="0CC8FF44" w:rsidR="009377D5" w:rsidRDefault="009377D5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76AFFB1B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56DE3227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0A048238" w14:textId="6A0455A3" w:rsidR="009377D5" w:rsidRDefault="009377D5" w:rsidP="009377D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6155ED2E" w14:textId="3878DF0B" w:rsidR="009377D5" w:rsidRDefault="009377D5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45F91B02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62405FC4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0A8D40A7" w14:textId="67F5EDA1" w:rsidR="009377D5" w:rsidRDefault="009377D5" w:rsidP="009377D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7A4F312E" w14:textId="4B1EB476" w:rsidR="009377D5" w:rsidRDefault="009377D5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4D9C4030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74B382B0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6F3AEFC0" w14:textId="430C95F5" w:rsidR="009377D5" w:rsidRDefault="009377D5" w:rsidP="009377D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6EB31CB2" w14:textId="6860BA25" w:rsidR="009377D5" w:rsidRDefault="009377D5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756BB5C1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730C7410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50DA01E0" w14:textId="0F1A10DC" w:rsidR="009377D5" w:rsidRDefault="009377D5" w:rsidP="009377D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 </w:t>
      </w:r>
    </w:p>
    <w:p w14:paraId="49FD1981" w14:textId="0DC8474D" w:rsidR="009377D5" w:rsidRDefault="009377D5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4C45A0FD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302EA4B9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368D73F4" w14:textId="6BA637D9" w:rsidR="009377D5" w:rsidRDefault="009377D5" w:rsidP="009377D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7CFF5E3A" w14:textId="6BCECC1B" w:rsidR="009377D5" w:rsidRDefault="009377D5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1DEC2D8F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7A5E67BC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p w14:paraId="7C6E5EF0" w14:textId="313D257C" w:rsidR="009377D5" w:rsidRDefault="009377D5" w:rsidP="009377D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04D70075" w14:textId="47392E58" w:rsidR="009377D5" w:rsidRDefault="009377D5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  <w:r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  <w:t xml:space="preserve"> </w:t>
      </w:r>
    </w:p>
    <w:p w14:paraId="33E3C564" w14:textId="77777777" w:rsidR="006533C7" w:rsidRDefault="006533C7" w:rsidP="009377D5">
      <w:pPr>
        <w:pStyle w:val="ListParagraph"/>
        <w:spacing w:after="0" w:line="240" w:lineRule="auto"/>
        <w:ind w:left="720"/>
        <w:jc w:val="both"/>
        <w:rPr>
          <w:rFonts w:ascii="Bookman Old Style" w:eastAsia="Times New Roman" w:hAnsi="Bookman Old Style"/>
          <w:i/>
          <w:iCs/>
          <w:sz w:val="18"/>
          <w:szCs w:val="18"/>
          <w:lang w:eastAsia="fr-FR"/>
        </w:rPr>
      </w:pPr>
    </w:p>
    <w:sectPr w:rsidR="006533C7" w:rsidSect="000E6E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709" w:bottom="720" w:left="720" w:header="0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C960" w14:textId="77777777" w:rsidR="009D34A3" w:rsidRDefault="009D34A3" w:rsidP="00D76CFD">
      <w:pPr>
        <w:spacing w:after="0" w:line="240" w:lineRule="auto"/>
      </w:pPr>
      <w:r>
        <w:separator/>
      </w:r>
    </w:p>
  </w:endnote>
  <w:endnote w:type="continuationSeparator" w:id="0">
    <w:p w14:paraId="4B762299" w14:textId="77777777" w:rsidR="009D34A3" w:rsidRDefault="009D34A3" w:rsidP="00D7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404A" w14:textId="77777777" w:rsidR="002A256D" w:rsidRDefault="002A2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175F" w14:textId="665BB39B" w:rsidR="001C509A" w:rsidRPr="00612F48" w:rsidRDefault="001C509A" w:rsidP="00B86D3C">
    <w:pPr>
      <w:pStyle w:val="Footer"/>
      <w:pBdr>
        <w:top w:val="single" w:sz="4" w:space="1" w:color="auto"/>
      </w:pBdr>
      <w:tabs>
        <w:tab w:val="clear" w:pos="9072"/>
        <w:tab w:val="left" w:pos="284"/>
      </w:tabs>
      <w:ind w:left="-1417" w:right="-1417"/>
      <w:rPr>
        <w:i/>
        <w:sz w:val="20"/>
        <w:szCs w:val="20"/>
      </w:rPr>
    </w:pPr>
    <w:r>
      <w:rPr>
        <w:i/>
        <w:sz w:val="20"/>
        <w:szCs w:val="20"/>
      </w:rPr>
      <w:t xml:space="preserve">     </w:t>
    </w:r>
    <w:r w:rsidR="00B86D3C">
      <w:rPr>
        <w:i/>
        <w:sz w:val="20"/>
        <w:szCs w:val="20"/>
      </w:rPr>
      <w:t xml:space="preserve">         </w:t>
    </w:r>
    <w:r w:rsidR="00B86D3C">
      <w:rPr>
        <w:i/>
        <w:sz w:val="20"/>
        <w:szCs w:val="20"/>
      </w:rPr>
      <w:tab/>
    </w:r>
    <w:r w:rsidR="00E33E53">
      <w:rPr>
        <w:i/>
        <w:noProof/>
        <w:sz w:val="20"/>
        <w:szCs w:val="20"/>
      </w:rPr>
      <w:fldChar w:fldCharType="begin"/>
    </w:r>
    <w:r w:rsidR="00E33E53">
      <w:rPr>
        <w:i/>
        <w:noProof/>
        <w:sz w:val="20"/>
        <w:szCs w:val="20"/>
      </w:rPr>
      <w:instrText xml:space="preserve"> FILENAME   \* MERGEFORMAT </w:instrText>
    </w:r>
    <w:r w:rsidR="00E33E53">
      <w:rPr>
        <w:i/>
        <w:noProof/>
        <w:sz w:val="20"/>
        <w:szCs w:val="20"/>
      </w:rPr>
      <w:fldChar w:fldCharType="separate"/>
    </w:r>
    <w:r w:rsidR="00E8232A">
      <w:rPr>
        <w:i/>
        <w:noProof/>
        <w:sz w:val="20"/>
        <w:szCs w:val="20"/>
      </w:rPr>
      <w:t>S1-install_s230926.docx</w:t>
    </w:r>
    <w:r w:rsidR="00E33E53">
      <w:rPr>
        <w:noProof/>
      </w:rPr>
      <w:fldChar w:fldCharType="end"/>
    </w:r>
    <w:r w:rsidR="0023339B">
      <w:rPr>
        <w:i/>
        <w:sz w:val="20"/>
        <w:szCs w:val="20"/>
      </w:rPr>
      <w:tab/>
    </w:r>
    <w:r w:rsidR="0023339B">
      <w:rPr>
        <w:i/>
        <w:sz w:val="20"/>
        <w:szCs w:val="20"/>
      </w:rPr>
      <w:tab/>
    </w:r>
    <w:r w:rsidR="001D0DBF"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FF27A0"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PAGE  \* Arabic  \* MERGEFORMAT </w:instrText>
    </w:r>
    <w:r w:rsidR="00FF27A0">
      <w:rPr>
        <w:i/>
        <w:sz w:val="20"/>
        <w:szCs w:val="20"/>
      </w:rPr>
      <w:fldChar w:fldCharType="separate"/>
    </w:r>
    <w:r w:rsidR="00620414">
      <w:rPr>
        <w:i/>
        <w:noProof/>
        <w:sz w:val="20"/>
        <w:szCs w:val="20"/>
      </w:rPr>
      <w:t>4</w:t>
    </w:r>
    <w:r w:rsidR="00FF27A0">
      <w:rPr>
        <w:i/>
        <w:sz w:val="20"/>
        <w:szCs w:val="20"/>
      </w:rPr>
      <w:fldChar w:fldCharType="end"/>
    </w:r>
    <w:r>
      <w:rPr>
        <w:i/>
        <w:sz w:val="20"/>
        <w:szCs w:val="20"/>
      </w:rPr>
      <w:t>/</w:t>
    </w:r>
    <w:r w:rsidR="00E33E53">
      <w:rPr>
        <w:i/>
        <w:noProof/>
        <w:sz w:val="20"/>
        <w:szCs w:val="20"/>
      </w:rPr>
      <w:fldChar w:fldCharType="begin"/>
    </w:r>
    <w:r w:rsidR="00E33E53">
      <w:rPr>
        <w:i/>
        <w:noProof/>
        <w:sz w:val="20"/>
        <w:szCs w:val="20"/>
      </w:rPr>
      <w:instrText xml:space="preserve"> NUMPAGES  \* Arabic  \* MERGEFORMAT </w:instrText>
    </w:r>
    <w:r w:rsidR="00E33E53">
      <w:rPr>
        <w:i/>
        <w:noProof/>
        <w:sz w:val="20"/>
        <w:szCs w:val="20"/>
      </w:rPr>
      <w:fldChar w:fldCharType="separate"/>
    </w:r>
    <w:r w:rsidR="00620414" w:rsidRPr="00620414">
      <w:rPr>
        <w:i/>
        <w:noProof/>
        <w:sz w:val="20"/>
        <w:szCs w:val="20"/>
      </w:rPr>
      <w:t>4</w:t>
    </w:r>
    <w:r w:rsidR="00E33E53">
      <w:rPr>
        <w:i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9A3AD" w14:textId="77777777" w:rsidR="002A256D" w:rsidRDefault="002A2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17116" w14:textId="77777777" w:rsidR="009D34A3" w:rsidRDefault="009D34A3" w:rsidP="00D76CFD">
      <w:pPr>
        <w:spacing w:after="0" w:line="240" w:lineRule="auto"/>
      </w:pPr>
      <w:r>
        <w:separator/>
      </w:r>
    </w:p>
  </w:footnote>
  <w:footnote w:type="continuationSeparator" w:id="0">
    <w:p w14:paraId="6C54B538" w14:textId="77777777" w:rsidR="009D34A3" w:rsidRDefault="009D34A3" w:rsidP="00D76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8167" w14:textId="77777777" w:rsidR="002A256D" w:rsidRDefault="002A2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B16F" w14:textId="72C27C7E" w:rsidR="001C509A" w:rsidRPr="000E6ECF" w:rsidRDefault="001C54A7" w:rsidP="000E6ECF">
    <w:pPr>
      <w:pStyle w:val="Header"/>
      <w:shd w:val="clear" w:color="auto" w:fill="DAEEF3" w:themeFill="accent5" w:themeFillTint="33"/>
      <w:tabs>
        <w:tab w:val="clear" w:pos="4536"/>
        <w:tab w:val="clear" w:pos="9072"/>
        <w:tab w:val="left" w:pos="2791"/>
      </w:tabs>
      <w:spacing w:after="0" w:line="240" w:lineRule="auto"/>
      <w:ind w:left="-851" w:right="-72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2EF4A5" wp14:editId="790845ED">
          <wp:simplePos x="0" y="0"/>
          <wp:positionH relativeFrom="column">
            <wp:posOffset>93784</wp:posOffset>
          </wp:positionH>
          <wp:positionV relativeFrom="paragraph">
            <wp:posOffset>122555</wp:posOffset>
          </wp:positionV>
          <wp:extent cx="539115" cy="539115"/>
          <wp:effectExtent l="0" t="0" r="0" b="0"/>
          <wp:wrapNone/>
          <wp:docPr id="8" name="Picture 8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Graphical user inter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115" cy="539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509A" w:rsidRPr="000E6ECF">
      <w:tab/>
    </w:r>
  </w:p>
  <w:p w14:paraId="37E1C62B" w14:textId="77777777" w:rsidR="001C509A" w:rsidRPr="000E6ECF" w:rsidRDefault="001C509A" w:rsidP="000E6ECF">
    <w:pPr>
      <w:pStyle w:val="Header"/>
      <w:shd w:val="clear" w:color="auto" w:fill="DAEEF3" w:themeFill="accent5" w:themeFillTint="33"/>
      <w:tabs>
        <w:tab w:val="clear" w:pos="4536"/>
        <w:tab w:val="clear" w:pos="9072"/>
        <w:tab w:val="left" w:pos="2791"/>
      </w:tabs>
      <w:spacing w:after="0" w:line="240" w:lineRule="auto"/>
      <w:ind w:left="-851" w:right="-720"/>
    </w:pPr>
  </w:p>
  <w:p w14:paraId="6B7C271A" w14:textId="56A1865B" w:rsidR="001C509A" w:rsidRPr="000E6ECF" w:rsidRDefault="001C509A" w:rsidP="000E6ECF">
    <w:pPr>
      <w:pStyle w:val="Header"/>
      <w:shd w:val="clear" w:color="auto" w:fill="DAEEF3" w:themeFill="accent5" w:themeFillTint="33"/>
      <w:tabs>
        <w:tab w:val="clear" w:pos="4536"/>
        <w:tab w:val="clear" w:pos="9072"/>
        <w:tab w:val="left" w:pos="2791"/>
      </w:tabs>
      <w:spacing w:after="0" w:line="240" w:lineRule="auto"/>
      <w:ind w:left="-851" w:right="-720"/>
      <w:rPr>
        <w:i/>
        <w:sz w:val="24"/>
        <w:szCs w:val="24"/>
      </w:rPr>
    </w:pPr>
    <w:r w:rsidRPr="000E6ECF">
      <w:rPr>
        <w:i/>
        <w:sz w:val="24"/>
        <w:szCs w:val="24"/>
      </w:rPr>
      <w:tab/>
    </w:r>
    <w:r w:rsidRPr="000E6ECF">
      <w:rPr>
        <w:i/>
      </w:rPr>
      <w:t>Travaux Pratiques </w:t>
    </w:r>
    <w:r w:rsidRPr="000E6ECF">
      <w:rPr>
        <w:i/>
        <w:sz w:val="24"/>
        <w:szCs w:val="24"/>
      </w:rPr>
      <w:t>:</w:t>
    </w:r>
    <w:r w:rsidR="002E0975" w:rsidRPr="000E6ECF">
      <w:rPr>
        <w:i/>
        <w:sz w:val="24"/>
        <w:szCs w:val="24"/>
      </w:rPr>
      <w:t xml:space="preserve"> installation</w:t>
    </w:r>
    <w:r w:rsidR="002E0975" w:rsidRPr="000E6ECF">
      <w:rPr>
        <w:i/>
        <w:sz w:val="24"/>
        <w:szCs w:val="24"/>
      </w:rPr>
      <w:tab/>
    </w:r>
    <w:r w:rsidR="000A1CD1" w:rsidRPr="000E6ECF">
      <w:rPr>
        <w:i/>
        <w:sz w:val="24"/>
        <w:szCs w:val="24"/>
      </w:rPr>
      <w:t xml:space="preserve"> d’un OS linux</w:t>
    </w:r>
    <w:r w:rsidR="002E0975" w:rsidRPr="000E6ECF">
      <w:rPr>
        <w:i/>
        <w:sz w:val="24"/>
        <w:szCs w:val="24"/>
      </w:rPr>
      <w:tab/>
    </w:r>
    <w:r w:rsidR="002E0975" w:rsidRPr="000E6ECF">
      <w:rPr>
        <w:i/>
        <w:sz w:val="24"/>
        <w:szCs w:val="24"/>
      </w:rPr>
      <w:tab/>
    </w:r>
    <w:r w:rsidRPr="000E6ECF">
      <w:rPr>
        <w:i/>
      </w:rPr>
      <w:tab/>
    </w:r>
    <w:r w:rsidRPr="000E6ECF">
      <w:rPr>
        <w:i/>
      </w:rPr>
      <w:tab/>
    </w:r>
    <w:r w:rsidR="007304E3" w:rsidRPr="000E6ECF">
      <w:rPr>
        <w:i/>
        <w:sz w:val="24"/>
        <w:szCs w:val="24"/>
      </w:rPr>
      <w:t>20</w:t>
    </w:r>
    <w:r w:rsidR="000A33A4" w:rsidRPr="000E6ECF">
      <w:rPr>
        <w:i/>
        <w:sz w:val="24"/>
        <w:szCs w:val="24"/>
      </w:rPr>
      <w:t>2</w:t>
    </w:r>
    <w:r w:rsidR="00F82596">
      <w:rPr>
        <w:i/>
        <w:sz w:val="24"/>
        <w:szCs w:val="24"/>
      </w:rPr>
      <w:t>3</w:t>
    </w:r>
    <w:r w:rsidR="007304E3" w:rsidRPr="000E6ECF">
      <w:rPr>
        <w:i/>
        <w:sz w:val="24"/>
        <w:szCs w:val="24"/>
      </w:rPr>
      <w:t>/20</w:t>
    </w:r>
    <w:r w:rsidR="000A33A4" w:rsidRPr="000E6ECF">
      <w:rPr>
        <w:i/>
        <w:sz w:val="24"/>
        <w:szCs w:val="24"/>
      </w:rPr>
      <w:t>2</w:t>
    </w:r>
    <w:r w:rsidR="00F82596">
      <w:rPr>
        <w:i/>
        <w:sz w:val="24"/>
        <w:szCs w:val="24"/>
      </w:rPr>
      <w:t>4</w:t>
    </w:r>
  </w:p>
  <w:p w14:paraId="14F4F53A" w14:textId="77777777" w:rsidR="001C509A" w:rsidRPr="000E6ECF" w:rsidRDefault="001C509A" w:rsidP="000E6ECF">
    <w:pPr>
      <w:pStyle w:val="Header"/>
      <w:shd w:val="clear" w:color="auto" w:fill="DAEEF3" w:themeFill="accent5" w:themeFillTint="33"/>
      <w:tabs>
        <w:tab w:val="clear" w:pos="4536"/>
        <w:tab w:val="clear" w:pos="9072"/>
        <w:tab w:val="left" w:pos="2791"/>
      </w:tabs>
      <w:spacing w:after="0" w:line="240" w:lineRule="auto"/>
      <w:ind w:left="-851" w:right="-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B02A" w14:textId="77777777" w:rsidR="002A256D" w:rsidRDefault="002A2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9E0B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"/>
      <w:lvlJc w:val="left"/>
      <w:pPr>
        <w:tabs>
          <w:tab w:val="num" w:pos="1648"/>
        </w:tabs>
        <w:ind w:left="1648" w:hanging="360"/>
      </w:pPr>
      <w:rPr>
        <w:rFonts w:ascii="Wingdings" w:hAnsi="Wingdings"/>
      </w:rPr>
    </w:lvl>
    <w:lvl w:ilvl="2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-"/>
      <w:lvlJc w:val="left"/>
      <w:pPr>
        <w:tabs>
          <w:tab w:val="num" w:pos="1494"/>
        </w:tabs>
        <w:ind w:left="1494" w:hanging="36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lowerRoman"/>
      <w:lvlText w:val="%1-"/>
      <w:lvlJc w:val="left"/>
      <w:pPr>
        <w:tabs>
          <w:tab w:val="num" w:pos="1004"/>
        </w:tabs>
        <w:ind w:left="1004" w:hanging="72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4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-"/>
      <w:lvlJc w:val="left"/>
      <w:pPr>
        <w:tabs>
          <w:tab w:val="num" w:pos="2203"/>
        </w:tabs>
        <w:ind w:left="2203" w:hanging="360"/>
      </w:p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lowerLetter"/>
      <w:lvlText w:val="%1-"/>
      <w:lvlJc w:val="left"/>
      <w:pPr>
        <w:tabs>
          <w:tab w:val="num" w:pos="1494"/>
        </w:tabs>
        <w:ind w:left="1494" w:hanging="360"/>
      </w:pPr>
    </w:lvl>
  </w:abstractNum>
  <w:abstractNum w:abstractNumId="7" w15:restartNumberingAfterBreak="0">
    <w:nsid w:val="0E532B1D"/>
    <w:multiLevelType w:val="hybridMultilevel"/>
    <w:tmpl w:val="9C887686"/>
    <w:lvl w:ilvl="0" w:tplc="EBF47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F1A14"/>
    <w:multiLevelType w:val="hybridMultilevel"/>
    <w:tmpl w:val="435468F8"/>
    <w:lvl w:ilvl="0" w:tplc="C3D2C8A6">
      <w:start w:val="10"/>
      <w:numFmt w:val="bullet"/>
      <w:lvlText w:val="-"/>
      <w:lvlJc w:val="left"/>
      <w:pPr>
        <w:ind w:left="144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080725"/>
    <w:multiLevelType w:val="hybridMultilevel"/>
    <w:tmpl w:val="C9068246"/>
    <w:lvl w:ilvl="0" w:tplc="EBF47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F427F"/>
    <w:multiLevelType w:val="hybridMultilevel"/>
    <w:tmpl w:val="6A2EBF02"/>
    <w:lvl w:ilvl="0" w:tplc="C3D2C8A6">
      <w:start w:val="10"/>
      <w:numFmt w:val="bullet"/>
      <w:lvlText w:val="-"/>
      <w:lvlJc w:val="left"/>
      <w:pPr>
        <w:ind w:left="2520" w:hanging="360"/>
      </w:pPr>
      <w:rPr>
        <w:rFonts w:ascii="Bookman Old Style" w:eastAsia="Calibri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77B0229"/>
    <w:multiLevelType w:val="hybridMultilevel"/>
    <w:tmpl w:val="2626F400"/>
    <w:lvl w:ilvl="0" w:tplc="C3D2C8A6">
      <w:start w:val="10"/>
      <w:numFmt w:val="bullet"/>
      <w:lvlText w:val="-"/>
      <w:lvlJc w:val="left"/>
      <w:pPr>
        <w:ind w:left="2520" w:hanging="360"/>
      </w:pPr>
      <w:rPr>
        <w:rFonts w:ascii="Bookman Old Style" w:eastAsia="Calibri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993505F"/>
    <w:multiLevelType w:val="hybridMultilevel"/>
    <w:tmpl w:val="393AF0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67EBF"/>
    <w:multiLevelType w:val="multilevel"/>
    <w:tmpl w:val="0882B7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843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6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84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708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14" w15:restartNumberingAfterBreak="0">
    <w:nsid w:val="3BE74EF3"/>
    <w:multiLevelType w:val="hybridMultilevel"/>
    <w:tmpl w:val="B6E4B7C0"/>
    <w:lvl w:ilvl="0" w:tplc="9A2E52AA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859C8"/>
    <w:multiLevelType w:val="hybridMultilevel"/>
    <w:tmpl w:val="0B66BE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73337"/>
    <w:multiLevelType w:val="hybridMultilevel"/>
    <w:tmpl w:val="F5F8E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F3484"/>
    <w:multiLevelType w:val="hybridMultilevel"/>
    <w:tmpl w:val="F5904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70B5E"/>
    <w:multiLevelType w:val="hybridMultilevel"/>
    <w:tmpl w:val="8DE4026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9782370"/>
    <w:multiLevelType w:val="hybridMultilevel"/>
    <w:tmpl w:val="0026E8F8"/>
    <w:lvl w:ilvl="0" w:tplc="EBF47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275917"/>
    <w:multiLevelType w:val="hybridMultilevel"/>
    <w:tmpl w:val="E43A459C"/>
    <w:lvl w:ilvl="0" w:tplc="E78693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F19CA"/>
    <w:multiLevelType w:val="hybridMultilevel"/>
    <w:tmpl w:val="2CF07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F2D2D"/>
    <w:multiLevelType w:val="hybridMultilevel"/>
    <w:tmpl w:val="3B8274D0"/>
    <w:lvl w:ilvl="0" w:tplc="8AB85B12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2E2A7C"/>
    <w:multiLevelType w:val="hybridMultilevel"/>
    <w:tmpl w:val="33C456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41EA3"/>
    <w:multiLevelType w:val="hybridMultilevel"/>
    <w:tmpl w:val="616E34A8"/>
    <w:lvl w:ilvl="0" w:tplc="EBF47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FD3193"/>
    <w:multiLevelType w:val="hybridMultilevel"/>
    <w:tmpl w:val="2E2476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D0C1A"/>
    <w:multiLevelType w:val="multilevel"/>
    <w:tmpl w:val="5B9E23C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985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292059128">
    <w:abstractNumId w:val="13"/>
  </w:num>
  <w:num w:numId="2" w16cid:durableId="2008941334">
    <w:abstractNumId w:val="0"/>
  </w:num>
  <w:num w:numId="3" w16cid:durableId="404959256">
    <w:abstractNumId w:val="20"/>
  </w:num>
  <w:num w:numId="4" w16cid:durableId="175579805">
    <w:abstractNumId w:val="19"/>
  </w:num>
  <w:num w:numId="5" w16cid:durableId="618685604">
    <w:abstractNumId w:val="15"/>
  </w:num>
  <w:num w:numId="6" w16cid:durableId="761098995">
    <w:abstractNumId w:val="9"/>
  </w:num>
  <w:num w:numId="7" w16cid:durableId="2146897331">
    <w:abstractNumId w:val="25"/>
  </w:num>
  <w:num w:numId="8" w16cid:durableId="181869096">
    <w:abstractNumId w:val="16"/>
  </w:num>
  <w:num w:numId="9" w16cid:durableId="595132845">
    <w:abstractNumId w:val="21"/>
  </w:num>
  <w:num w:numId="10" w16cid:durableId="852036526">
    <w:abstractNumId w:val="7"/>
  </w:num>
  <w:num w:numId="11" w16cid:durableId="1219640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675708">
    <w:abstractNumId w:val="18"/>
  </w:num>
  <w:num w:numId="13" w16cid:durableId="679892546">
    <w:abstractNumId w:val="8"/>
  </w:num>
  <w:num w:numId="14" w16cid:durableId="1652905364">
    <w:abstractNumId w:val="10"/>
  </w:num>
  <w:num w:numId="15" w16cid:durableId="288434126">
    <w:abstractNumId w:val="11"/>
  </w:num>
  <w:num w:numId="16" w16cid:durableId="1942955794">
    <w:abstractNumId w:val="24"/>
  </w:num>
  <w:num w:numId="17" w16cid:durableId="1645161946">
    <w:abstractNumId w:val="26"/>
  </w:num>
  <w:num w:numId="18" w16cid:durableId="239217395">
    <w:abstractNumId w:val="17"/>
  </w:num>
  <w:num w:numId="19" w16cid:durableId="1172524264">
    <w:abstractNumId w:val="12"/>
  </w:num>
  <w:num w:numId="20" w16cid:durableId="247278504">
    <w:abstractNumId w:val="23"/>
  </w:num>
  <w:num w:numId="21" w16cid:durableId="1385642742">
    <w:abstractNumId w:val="14"/>
  </w:num>
  <w:num w:numId="22" w16cid:durableId="1070889853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E3D"/>
    <w:rsid w:val="00000174"/>
    <w:rsid w:val="0000192D"/>
    <w:rsid w:val="00002230"/>
    <w:rsid w:val="0000496F"/>
    <w:rsid w:val="00005EFF"/>
    <w:rsid w:val="00006860"/>
    <w:rsid w:val="00007FA4"/>
    <w:rsid w:val="000108F6"/>
    <w:rsid w:val="000133CA"/>
    <w:rsid w:val="000157BB"/>
    <w:rsid w:val="000243EE"/>
    <w:rsid w:val="00027101"/>
    <w:rsid w:val="00030532"/>
    <w:rsid w:val="00030858"/>
    <w:rsid w:val="00034897"/>
    <w:rsid w:val="00037C8D"/>
    <w:rsid w:val="00040EC5"/>
    <w:rsid w:val="00042728"/>
    <w:rsid w:val="00044471"/>
    <w:rsid w:val="00045B6C"/>
    <w:rsid w:val="00047B2A"/>
    <w:rsid w:val="00047C73"/>
    <w:rsid w:val="000509D2"/>
    <w:rsid w:val="000517C1"/>
    <w:rsid w:val="000527A1"/>
    <w:rsid w:val="000603D1"/>
    <w:rsid w:val="00063B67"/>
    <w:rsid w:val="00064113"/>
    <w:rsid w:val="00066500"/>
    <w:rsid w:val="00066A7A"/>
    <w:rsid w:val="00066B68"/>
    <w:rsid w:val="0007087E"/>
    <w:rsid w:val="000722D9"/>
    <w:rsid w:val="000736F8"/>
    <w:rsid w:val="00073702"/>
    <w:rsid w:val="000747F7"/>
    <w:rsid w:val="00074A8E"/>
    <w:rsid w:val="000771A8"/>
    <w:rsid w:val="0008320A"/>
    <w:rsid w:val="00085A86"/>
    <w:rsid w:val="00085DBD"/>
    <w:rsid w:val="0009213C"/>
    <w:rsid w:val="00092D71"/>
    <w:rsid w:val="00096EDD"/>
    <w:rsid w:val="00097E0F"/>
    <w:rsid w:val="000A1CD1"/>
    <w:rsid w:val="000A2D48"/>
    <w:rsid w:val="000A33A4"/>
    <w:rsid w:val="000A3CE5"/>
    <w:rsid w:val="000A42F6"/>
    <w:rsid w:val="000A5749"/>
    <w:rsid w:val="000A76F4"/>
    <w:rsid w:val="000B04F4"/>
    <w:rsid w:val="000B15ED"/>
    <w:rsid w:val="000B221A"/>
    <w:rsid w:val="000B3F49"/>
    <w:rsid w:val="000B5194"/>
    <w:rsid w:val="000B794D"/>
    <w:rsid w:val="000C0137"/>
    <w:rsid w:val="000C40CB"/>
    <w:rsid w:val="000C4EDB"/>
    <w:rsid w:val="000C5181"/>
    <w:rsid w:val="000C5B22"/>
    <w:rsid w:val="000C6AF6"/>
    <w:rsid w:val="000D03BB"/>
    <w:rsid w:val="000D0DDF"/>
    <w:rsid w:val="000D3C83"/>
    <w:rsid w:val="000D580B"/>
    <w:rsid w:val="000D6170"/>
    <w:rsid w:val="000D61C6"/>
    <w:rsid w:val="000D74A8"/>
    <w:rsid w:val="000E2135"/>
    <w:rsid w:val="000E4C68"/>
    <w:rsid w:val="000E58AA"/>
    <w:rsid w:val="000E5975"/>
    <w:rsid w:val="000E5C2B"/>
    <w:rsid w:val="000E6862"/>
    <w:rsid w:val="000E6ECF"/>
    <w:rsid w:val="000E6F05"/>
    <w:rsid w:val="000E70C7"/>
    <w:rsid w:val="000F25B5"/>
    <w:rsid w:val="000F7612"/>
    <w:rsid w:val="0010480A"/>
    <w:rsid w:val="0010502F"/>
    <w:rsid w:val="0010643C"/>
    <w:rsid w:val="00113F21"/>
    <w:rsid w:val="00114997"/>
    <w:rsid w:val="001152F1"/>
    <w:rsid w:val="001154F3"/>
    <w:rsid w:val="00115835"/>
    <w:rsid w:val="0011598C"/>
    <w:rsid w:val="00120A72"/>
    <w:rsid w:val="00124FCC"/>
    <w:rsid w:val="001252B8"/>
    <w:rsid w:val="00125470"/>
    <w:rsid w:val="00125AAE"/>
    <w:rsid w:val="00126FD9"/>
    <w:rsid w:val="001279AE"/>
    <w:rsid w:val="00130478"/>
    <w:rsid w:val="00130E18"/>
    <w:rsid w:val="00133D7D"/>
    <w:rsid w:val="001349CB"/>
    <w:rsid w:val="001365E2"/>
    <w:rsid w:val="0014278F"/>
    <w:rsid w:val="00142847"/>
    <w:rsid w:val="0015045D"/>
    <w:rsid w:val="00150AA1"/>
    <w:rsid w:val="00150DD3"/>
    <w:rsid w:val="00151491"/>
    <w:rsid w:val="00151CE6"/>
    <w:rsid w:val="00152EDD"/>
    <w:rsid w:val="001567DE"/>
    <w:rsid w:val="00156D9A"/>
    <w:rsid w:val="001602AC"/>
    <w:rsid w:val="00165314"/>
    <w:rsid w:val="00166984"/>
    <w:rsid w:val="0017010C"/>
    <w:rsid w:val="0017075C"/>
    <w:rsid w:val="00170F72"/>
    <w:rsid w:val="00174670"/>
    <w:rsid w:val="0017738C"/>
    <w:rsid w:val="0018034D"/>
    <w:rsid w:val="0018159D"/>
    <w:rsid w:val="0018531E"/>
    <w:rsid w:val="00192B84"/>
    <w:rsid w:val="00193264"/>
    <w:rsid w:val="00193C79"/>
    <w:rsid w:val="00194351"/>
    <w:rsid w:val="00197478"/>
    <w:rsid w:val="001A1A16"/>
    <w:rsid w:val="001A22AE"/>
    <w:rsid w:val="001A56EC"/>
    <w:rsid w:val="001A6836"/>
    <w:rsid w:val="001A7359"/>
    <w:rsid w:val="001B1F95"/>
    <w:rsid w:val="001B355D"/>
    <w:rsid w:val="001B6558"/>
    <w:rsid w:val="001C1EF9"/>
    <w:rsid w:val="001C35D2"/>
    <w:rsid w:val="001C509A"/>
    <w:rsid w:val="001C54A7"/>
    <w:rsid w:val="001C6CF5"/>
    <w:rsid w:val="001D0184"/>
    <w:rsid w:val="001D0DBF"/>
    <w:rsid w:val="001D4C92"/>
    <w:rsid w:val="001D771E"/>
    <w:rsid w:val="001D7CC4"/>
    <w:rsid w:val="001E5F41"/>
    <w:rsid w:val="001F3656"/>
    <w:rsid w:val="001F3F71"/>
    <w:rsid w:val="001F62AC"/>
    <w:rsid w:val="001F65B3"/>
    <w:rsid w:val="001F7BA0"/>
    <w:rsid w:val="00202558"/>
    <w:rsid w:val="00203D01"/>
    <w:rsid w:val="00205BCE"/>
    <w:rsid w:val="00206D03"/>
    <w:rsid w:val="00207D61"/>
    <w:rsid w:val="00211B36"/>
    <w:rsid w:val="002125B4"/>
    <w:rsid w:val="002130FB"/>
    <w:rsid w:val="00214F92"/>
    <w:rsid w:val="00217BCA"/>
    <w:rsid w:val="00224348"/>
    <w:rsid w:val="00225E6D"/>
    <w:rsid w:val="00227A15"/>
    <w:rsid w:val="002330B2"/>
    <w:rsid w:val="0023339B"/>
    <w:rsid w:val="0023693F"/>
    <w:rsid w:val="002376A8"/>
    <w:rsid w:val="00237F8F"/>
    <w:rsid w:val="00250A3F"/>
    <w:rsid w:val="00250E55"/>
    <w:rsid w:val="00256846"/>
    <w:rsid w:val="002571D9"/>
    <w:rsid w:val="00260972"/>
    <w:rsid w:val="0026113D"/>
    <w:rsid w:val="00265DE4"/>
    <w:rsid w:val="00267828"/>
    <w:rsid w:val="00270DC9"/>
    <w:rsid w:val="00272618"/>
    <w:rsid w:val="0027671B"/>
    <w:rsid w:val="00277C18"/>
    <w:rsid w:val="00277CC2"/>
    <w:rsid w:val="00277D34"/>
    <w:rsid w:val="0028204D"/>
    <w:rsid w:val="0028257A"/>
    <w:rsid w:val="00282768"/>
    <w:rsid w:val="00285199"/>
    <w:rsid w:val="0028606A"/>
    <w:rsid w:val="00286455"/>
    <w:rsid w:val="00290A44"/>
    <w:rsid w:val="00290AB0"/>
    <w:rsid w:val="0029304C"/>
    <w:rsid w:val="0029339F"/>
    <w:rsid w:val="00293414"/>
    <w:rsid w:val="00293855"/>
    <w:rsid w:val="00293B28"/>
    <w:rsid w:val="002960CA"/>
    <w:rsid w:val="002A2036"/>
    <w:rsid w:val="002A256D"/>
    <w:rsid w:val="002A3C70"/>
    <w:rsid w:val="002A3DC3"/>
    <w:rsid w:val="002A450D"/>
    <w:rsid w:val="002A6664"/>
    <w:rsid w:val="002A7BD5"/>
    <w:rsid w:val="002B0083"/>
    <w:rsid w:val="002B020A"/>
    <w:rsid w:val="002B4303"/>
    <w:rsid w:val="002B54FB"/>
    <w:rsid w:val="002B55AA"/>
    <w:rsid w:val="002C00D6"/>
    <w:rsid w:val="002C2BB8"/>
    <w:rsid w:val="002C6735"/>
    <w:rsid w:val="002D3A26"/>
    <w:rsid w:val="002D5736"/>
    <w:rsid w:val="002D62C2"/>
    <w:rsid w:val="002E0955"/>
    <w:rsid w:val="002E0975"/>
    <w:rsid w:val="002E1816"/>
    <w:rsid w:val="002E1C80"/>
    <w:rsid w:val="002E356C"/>
    <w:rsid w:val="002E48AE"/>
    <w:rsid w:val="002E67A1"/>
    <w:rsid w:val="002F2F3C"/>
    <w:rsid w:val="002F5840"/>
    <w:rsid w:val="003009A2"/>
    <w:rsid w:val="00302ACE"/>
    <w:rsid w:val="00306D85"/>
    <w:rsid w:val="0031165C"/>
    <w:rsid w:val="00311E63"/>
    <w:rsid w:val="003145C9"/>
    <w:rsid w:val="003164AA"/>
    <w:rsid w:val="00316740"/>
    <w:rsid w:val="00320D6D"/>
    <w:rsid w:val="00320E7A"/>
    <w:rsid w:val="00324B22"/>
    <w:rsid w:val="0032726F"/>
    <w:rsid w:val="00327301"/>
    <w:rsid w:val="00337839"/>
    <w:rsid w:val="00337C09"/>
    <w:rsid w:val="00344A86"/>
    <w:rsid w:val="0034589D"/>
    <w:rsid w:val="00353BDA"/>
    <w:rsid w:val="003574AF"/>
    <w:rsid w:val="00361970"/>
    <w:rsid w:val="0036373E"/>
    <w:rsid w:val="00364331"/>
    <w:rsid w:val="00365DD0"/>
    <w:rsid w:val="00371392"/>
    <w:rsid w:val="00371EDC"/>
    <w:rsid w:val="00372858"/>
    <w:rsid w:val="00376220"/>
    <w:rsid w:val="00376459"/>
    <w:rsid w:val="003779A8"/>
    <w:rsid w:val="00380E8C"/>
    <w:rsid w:val="00385DC0"/>
    <w:rsid w:val="00386235"/>
    <w:rsid w:val="00387F50"/>
    <w:rsid w:val="0039019A"/>
    <w:rsid w:val="00391AE8"/>
    <w:rsid w:val="003A2967"/>
    <w:rsid w:val="003A37C0"/>
    <w:rsid w:val="003A551B"/>
    <w:rsid w:val="003A665F"/>
    <w:rsid w:val="003B0803"/>
    <w:rsid w:val="003B10F7"/>
    <w:rsid w:val="003B1A0F"/>
    <w:rsid w:val="003B1E0A"/>
    <w:rsid w:val="003B4DC9"/>
    <w:rsid w:val="003B6B67"/>
    <w:rsid w:val="003B72FF"/>
    <w:rsid w:val="003B777B"/>
    <w:rsid w:val="003B7C45"/>
    <w:rsid w:val="003C3D12"/>
    <w:rsid w:val="003C47DA"/>
    <w:rsid w:val="003C60E1"/>
    <w:rsid w:val="003C6880"/>
    <w:rsid w:val="003D20FC"/>
    <w:rsid w:val="003D22EB"/>
    <w:rsid w:val="003D2C03"/>
    <w:rsid w:val="003D4347"/>
    <w:rsid w:val="003D5E57"/>
    <w:rsid w:val="003D5E90"/>
    <w:rsid w:val="003D6FD0"/>
    <w:rsid w:val="003E037D"/>
    <w:rsid w:val="003E2045"/>
    <w:rsid w:val="003E32A0"/>
    <w:rsid w:val="003E56D3"/>
    <w:rsid w:val="003F19FC"/>
    <w:rsid w:val="003F5A29"/>
    <w:rsid w:val="003F71F8"/>
    <w:rsid w:val="00400989"/>
    <w:rsid w:val="00400C1C"/>
    <w:rsid w:val="004059CF"/>
    <w:rsid w:val="00412E3C"/>
    <w:rsid w:val="0041500B"/>
    <w:rsid w:val="00421BB7"/>
    <w:rsid w:val="00422876"/>
    <w:rsid w:val="00424DA0"/>
    <w:rsid w:val="00427B1D"/>
    <w:rsid w:val="00427DE9"/>
    <w:rsid w:val="00430A01"/>
    <w:rsid w:val="0043447D"/>
    <w:rsid w:val="00435078"/>
    <w:rsid w:val="004411FA"/>
    <w:rsid w:val="00443734"/>
    <w:rsid w:val="00444B83"/>
    <w:rsid w:val="00446999"/>
    <w:rsid w:val="00446CD7"/>
    <w:rsid w:val="004473BD"/>
    <w:rsid w:val="00454D46"/>
    <w:rsid w:val="00456F79"/>
    <w:rsid w:val="00465240"/>
    <w:rsid w:val="0047069B"/>
    <w:rsid w:val="0047205D"/>
    <w:rsid w:val="004760FD"/>
    <w:rsid w:val="0048057A"/>
    <w:rsid w:val="00480D92"/>
    <w:rsid w:val="004817D7"/>
    <w:rsid w:val="00481EAF"/>
    <w:rsid w:val="004823E3"/>
    <w:rsid w:val="004831CB"/>
    <w:rsid w:val="004836A1"/>
    <w:rsid w:val="00483E1F"/>
    <w:rsid w:val="004844E1"/>
    <w:rsid w:val="00485F18"/>
    <w:rsid w:val="004864D2"/>
    <w:rsid w:val="00490BA4"/>
    <w:rsid w:val="004936B5"/>
    <w:rsid w:val="00494DCD"/>
    <w:rsid w:val="004A154B"/>
    <w:rsid w:val="004A1BA6"/>
    <w:rsid w:val="004A3014"/>
    <w:rsid w:val="004A6FCA"/>
    <w:rsid w:val="004B0F71"/>
    <w:rsid w:val="004B36A4"/>
    <w:rsid w:val="004B483C"/>
    <w:rsid w:val="004B50D4"/>
    <w:rsid w:val="004B59AE"/>
    <w:rsid w:val="004B6684"/>
    <w:rsid w:val="004C0769"/>
    <w:rsid w:val="004C0F4C"/>
    <w:rsid w:val="004C18D1"/>
    <w:rsid w:val="004C260A"/>
    <w:rsid w:val="004C3387"/>
    <w:rsid w:val="004C3D93"/>
    <w:rsid w:val="004C63C6"/>
    <w:rsid w:val="004C72D8"/>
    <w:rsid w:val="004D3202"/>
    <w:rsid w:val="004D39E0"/>
    <w:rsid w:val="004D3BBA"/>
    <w:rsid w:val="004D49CF"/>
    <w:rsid w:val="004D52E3"/>
    <w:rsid w:val="004D58F2"/>
    <w:rsid w:val="004D6290"/>
    <w:rsid w:val="004D7845"/>
    <w:rsid w:val="004D7AD4"/>
    <w:rsid w:val="004E0212"/>
    <w:rsid w:val="004E3092"/>
    <w:rsid w:val="004E34C2"/>
    <w:rsid w:val="004F1BD8"/>
    <w:rsid w:val="004F2041"/>
    <w:rsid w:val="004F2B2D"/>
    <w:rsid w:val="004F2CAC"/>
    <w:rsid w:val="00500297"/>
    <w:rsid w:val="00502B77"/>
    <w:rsid w:val="00503B0D"/>
    <w:rsid w:val="005041A2"/>
    <w:rsid w:val="00505D23"/>
    <w:rsid w:val="00506DE3"/>
    <w:rsid w:val="005115B6"/>
    <w:rsid w:val="005127FC"/>
    <w:rsid w:val="00513A9A"/>
    <w:rsid w:val="0051465C"/>
    <w:rsid w:val="0051571E"/>
    <w:rsid w:val="00516D8A"/>
    <w:rsid w:val="00517C72"/>
    <w:rsid w:val="00520497"/>
    <w:rsid w:val="00521989"/>
    <w:rsid w:val="00521C2A"/>
    <w:rsid w:val="0052220D"/>
    <w:rsid w:val="005230D9"/>
    <w:rsid w:val="00527C12"/>
    <w:rsid w:val="00527CF7"/>
    <w:rsid w:val="00533277"/>
    <w:rsid w:val="005354EA"/>
    <w:rsid w:val="0053695F"/>
    <w:rsid w:val="0053786C"/>
    <w:rsid w:val="00546D32"/>
    <w:rsid w:val="005503D7"/>
    <w:rsid w:val="00551DE4"/>
    <w:rsid w:val="0055339D"/>
    <w:rsid w:val="00554F5F"/>
    <w:rsid w:val="00556C11"/>
    <w:rsid w:val="00556EEE"/>
    <w:rsid w:val="00557F2A"/>
    <w:rsid w:val="00560CF2"/>
    <w:rsid w:val="005665FB"/>
    <w:rsid w:val="00573F97"/>
    <w:rsid w:val="00575371"/>
    <w:rsid w:val="005767D6"/>
    <w:rsid w:val="00576D33"/>
    <w:rsid w:val="00582335"/>
    <w:rsid w:val="00584147"/>
    <w:rsid w:val="0059326C"/>
    <w:rsid w:val="005A1C00"/>
    <w:rsid w:val="005A29A4"/>
    <w:rsid w:val="005A5AAE"/>
    <w:rsid w:val="005A7596"/>
    <w:rsid w:val="005A77A9"/>
    <w:rsid w:val="005B50EE"/>
    <w:rsid w:val="005B52F2"/>
    <w:rsid w:val="005B7559"/>
    <w:rsid w:val="005C095A"/>
    <w:rsid w:val="005C15E3"/>
    <w:rsid w:val="005D184F"/>
    <w:rsid w:val="005D1B1A"/>
    <w:rsid w:val="005D2695"/>
    <w:rsid w:val="005D337D"/>
    <w:rsid w:val="005D706B"/>
    <w:rsid w:val="005D740F"/>
    <w:rsid w:val="005E18FC"/>
    <w:rsid w:val="005E2FAC"/>
    <w:rsid w:val="005E49B8"/>
    <w:rsid w:val="005F15D0"/>
    <w:rsid w:val="005F5311"/>
    <w:rsid w:val="005F5B55"/>
    <w:rsid w:val="005F6B55"/>
    <w:rsid w:val="005F7D2A"/>
    <w:rsid w:val="00600597"/>
    <w:rsid w:val="006023CB"/>
    <w:rsid w:val="00605091"/>
    <w:rsid w:val="00605CBB"/>
    <w:rsid w:val="00607CE6"/>
    <w:rsid w:val="006128DD"/>
    <w:rsid w:val="00612F48"/>
    <w:rsid w:val="00613B07"/>
    <w:rsid w:val="00620414"/>
    <w:rsid w:val="00621ABA"/>
    <w:rsid w:val="00622B05"/>
    <w:rsid w:val="00623939"/>
    <w:rsid w:val="00624563"/>
    <w:rsid w:val="006257A2"/>
    <w:rsid w:val="00625D6D"/>
    <w:rsid w:val="006267C2"/>
    <w:rsid w:val="00626FCA"/>
    <w:rsid w:val="0063068D"/>
    <w:rsid w:val="006329C2"/>
    <w:rsid w:val="006332ED"/>
    <w:rsid w:val="00637CA8"/>
    <w:rsid w:val="00637FE3"/>
    <w:rsid w:val="006440D3"/>
    <w:rsid w:val="006445DB"/>
    <w:rsid w:val="00645A60"/>
    <w:rsid w:val="00645D4D"/>
    <w:rsid w:val="00651C2A"/>
    <w:rsid w:val="006523E1"/>
    <w:rsid w:val="00652829"/>
    <w:rsid w:val="006533C7"/>
    <w:rsid w:val="006539EB"/>
    <w:rsid w:val="006541C3"/>
    <w:rsid w:val="00654450"/>
    <w:rsid w:val="006554BF"/>
    <w:rsid w:val="00655E9D"/>
    <w:rsid w:val="00657125"/>
    <w:rsid w:val="00661295"/>
    <w:rsid w:val="00664355"/>
    <w:rsid w:val="006644D4"/>
    <w:rsid w:val="00664643"/>
    <w:rsid w:val="00664FB2"/>
    <w:rsid w:val="00670C0F"/>
    <w:rsid w:val="0067633F"/>
    <w:rsid w:val="0068149C"/>
    <w:rsid w:val="006836E6"/>
    <w:rsid w:val="006843E4"/>
    <w:rsid w:val="006849B0"/>
    <w:rsid w:val="00685EA6"/>
    <w:rsid w:val="0068601E"/>
    <w:rsid w:val="00687EF0"/>
    <w:rsid w:val="0069460A"/>
    <w:rsid w:val="00697FF9"/>
    <w:rsid w:val="006A360C"/>
    <w:rsid w:val="006A4AE5"/>
    <w:rsid w:val="006A5C33"/>
    <w:rsid w:val="006A6988"/>
    <w:rsid w:val="006B15DC"/>
    <w:rsid w:val="006B1B9D"/>
    <w:rsid w:val="006B26DB"/>
    <w:rsid w:val="006B7184"/>
    <w:rsid w:val="006C025C"/>
    <w:rsid w:val="006C1263"/>
    <w:rsid w:val="006C3DB7"/>
    <w:rsid w:val="006C5E3D"/>
    <w:rsid w:val="006D157D"/>
    <w:rsid w:val="006D331A"/>
    <w:rsid w:val="006D3C11"/>
    <w:rsid w:val="006D3CF4"/>
    <w:rsid w:val="006D547B"/>
    <w:rsid w:val="006D5E92"/>
    <w:rsid w:val="006D6014"/>
    <w:rsid w:val="006E27E2"/>
    <w:rsid w:val="006E2893"/>
    <w:rsid w:val="006E3CC4"/>
    <w:rsid w:val="006E5670"/>
    <w:rsid w:val="006E5F10"/>
    <w:rsid w:val="006E745F"/>
    <w:rsid w:val="006F001B"/>
    <w:rsid w:val="006F64B5"/>
    <w:rsid w:val="00704052"/>
    <w:rsid w:val="00704893"/>
    <w:rsid w:val="007067F3"/>
    <w:rsid w:val="00706EFB"/>
    <w:rsid w:val="00706F5E"/>
    <w:rsid w:val="0071330C"/>
    <w:rsid w:val="007137F2"/>
    <w:rsid w:val="00714885"/>
    <w:rsid w:val="00717286"/>
    <w:rsid w:val="007214ED"/>
    <w:rsid w:val="007241A7"/>
    <w:rsid w:val="0072590E"/>
    <w:rsid w:val="00726EFD"/>
    <w:rsid w:val="007304E3"/>
    <w:rsid w:val="00736EEA"/>
    <w:rsid w:val="00736F51"/>
    <w:rsid w:val="007426F3"/>
    <w:rsid w:val="007446FF"/>
    <w:rsid w:val="00747B8F"/>
    <w:rsid w:val="007516D2"/>
    <w:rsid w:val="00752165"/>
    <w:rsid w:val="00757FC9"/>
    <w:rsid w:val="00765AEC"/>
    <w:rsid w:val="00767489"/>
    <w:rsid w:val="00767D6B"/>
    <w:rsid w:val="00770224"/>
    <w:rsid w:val="00771025"/>
    <w:rsid w:val="00772793"/>
    <w:rsid w:val="00774086"/>
    <w:rsid w:val="007754CB"/>
    <w:rsid w:val="00776A3A"/>
    <w:rsid w:val="00790DF7"/>
    <w:rsid w:val="007925BF"/>
    <w:rsid w:val="00792A20"/>
    <w:rsid w:val="0079442A"/>
    <w:rsid w:val="007A13A7"/>
    <w:rsid w:val="007A13CF"/>
    <w:rsid w:val="007A155B"/>
    <w:rsid w:val="007A178A"/>
    <w:rsid w:val="007A1AD2"/>
    <w:rsid w:val="007A4E1F"/>
    <w:rsid w:val="007A56A0"/>
    <w:rsid w:val="007A63E1"/>
    <w:rsid w:val="007A705A"/>
    <w:rsid w:val="007B08FD"/>
    <w:rsid w:val="007B25CF"/>
    <w:rsid w:val="007B6510"/>
    <w:rsid w:val="007C0AC3"/>
    <w:rsid w:val="007C1982"/>
    <w:rsid w:val="007C1AC6"/>
    <w:rsid w:val="007C1C30"/>
    <w:rsid w:val="007C22EB"/>
    <w:rsid w:val="007C2518"/>
    <w:rsid w:val="007C2654"/>
    <w:rsid w:val="007C47A2"/>
    <w:rsid w:val="007D1715"/>
    <w:rsid w:val="007D1D5F"/>
    <w:rsid w:val="007D387D"/>
    <w:rsid w:val="007D4100"/>
    <w:rsid w:val="007D4AB1"/>
    <w:rsid w:val="007D722B"/>
    <w:rsid w:val="007D7839"/>
    <w:rsid w:val="007E00F2"/>
    <w:rsid w:val="007E1EFA"/>
    <w:rsid w:val="007E263E"/>
    <w:rsid w:val="007E3C5D"/>
    <w:rsid w:val="007E3F23"/>
    <w:rsid w:val="007E4A10"/>
    <w:rsid w:val="007E6709"/>
    <w:rsid w:val="007E7DEC"/>
    <w:rsid w:val="007F09A7"/>
    <w:rsid w:val="007F2E0D"/>
    <w:rsid w:val="007F3F0F"/>
    <w:rsid w:val="007F7DB4"/>
    <w:rsid w:val="0080414F"/>
    <w:rsid w:val="00807466"/>
    <w:rsid w:val="00807F2E"/>
    <w:rsid w:val="00810C22"/>
    <w:rsid w:val="0082095F"/>
    <w:rsid w:val="008235FF"/>
    <w:rsid w:val="00825D63"/>
    <w:rsid w:val="00826FFD"/>
    <w:rsid w:val="00827CE1"/>
    <w:rsid w:val="00836655"/>
    <w:rsid w:val="008400C1"/>
    <w:rsid w:val="008405FE"/>
    <w:rsid w:val="00840893"/>
    <w:rsid w:val="00842046"/>
    <w:rsid w:val="008425EB"/>
    <w:rsid w:val="008461FA"/>
    <w:rsid w:val="008471C2"/>
    <w:rsid w:val="00852D55"/>
    <w:rsid w:val="0085412D"/>
    <w:rsid w:val="00862A8C"/>
    <w:rsid w:val="00862CF6"/>
    <w:rsid w:val="00864372"/>
    <w:rsid w:val="00873ACD"/>
    <w:rsid w:val="00875FFB"/>
    <w:rsid w:val="008771D3"/>
    <w:rsid w:val="008772CE"/>
    <w:rsid w:val="00885D67"/>
    <w:rsid w:val="00887757"/>
    <w:rsid w:val="00887D34"/>
    <w:rsid w:val="00891B99"/>
    <w:rsid w:val="00893DD7"/>
    <w:rsid w:val="00897456"/>
    <w:rsid w:val="008A0D2F"/>
    <w:rsid w:val="008A246E"/>
    <w:rsid w:val="008A3509"/>
    <w:rsid w:val="008A5142"/>
    <w:rsid w:val="008A562E"/>
    <w:rsid w:val="008B15F9"/>
    <w:rsid w:val="008B16C2"/>
    <w:rsid w:val="008B29D4"/>
    <w:rsid w:val="008B6126"/>
    <w:rsid w:val="008C2B33"/>
    <w:rsid w:val="008C319C"/>
    <w:rsid w:val="008C364D"/>
    <w:rsid w:val="008C4B5A"/>
    <w:rsid w:val="008C540E"/>
    <w:rsid w:val="008C6FA8"/>
    <w:rsid w:val="008D0D30"/>
    <w:rsid w:val="008D3D27"/>
    <w:rsid w:val="008D5217"/>
    <w:rsid w:val="008E43E6"/>
    <w:rsid w:val="008E4815"/>
    <w:rsid w:val="008E4A87"/>
    <w:rsid w:val="008E7DD9"/>
    <w:rsid w:val="008F07DB"/>
    <w:rsid w:val="008F30DC"/>
    <w:rsid w:val="008F3B9C"/>
    <w:rsid w:val="008F554B"/>
    <w:rsid w:val="008F5613"/>
    <w:rsid w:val="008F5AC5"/>
    <w:rsid w:val="008F6DA3"/>
    <w:rsid w:val="008F76E3"/>
    <w:rsid w:val="008F7D8C"/>
    <w:rsid w:val="00905732"/>
    <w:rsid w:val="00911BB0"/>
    <w:rsid w:val="00920E0B"/>
    <w:rsid w:val="00921823"/>
    <w:rsid w:val="009243AF"/>
    <w:rsid w:val="009277F4"/>
    <w:rsid w:val="00927A98"/>
    <w:rsid w:val="00927E93"/>
    <w:rsid w:val="00930665"/>
    <w:rsid w:val="009317E0"/>
    <w:rsid w:val="00933CF1"/>
    <w:rsid w:val="0093719F"/>
    <w:rsid w:val="009377D5"/>
    <w:rsid w:val="00937EE6"/>
    <w:rsid w:val="009409D5"/>
    <w:rsid w:val="00941885"/>
    <w:rsid w:val="00947458"/>
    <w:rsid w:val="00953F65"/>
    <w:rsid w:val="00956349"/>
    <w:rsid w:val="00962493"/>
    <w:rsid w:val="009638FA"/>
    <w:rsid w:val="00963A9C"/>
    <w:rsid w:val="0096564C"/>
    <w:rsid w:val="00971BCA"/>
    <w:rsid w:val="00973D4E"/>
    <w:rsid w:val="009759D3"/>
    <w:rsid w:val="00975BF6"/>
    <w:rsid w:val="00976149"/>
    <w:rsid w:val="00981621"/>
    <w:rsid w:val="00981BB6"/>
    <w:rsid w:val="009822E7"/>
    <w:rsid w:val="0098291D"/>
    <w:rsid w:val="00983356"/>
    <w:rsid w:val="00984EB1"/>
    <w:rsid w:val="00990047"/>
    <w:rsid w:val="00995068"/>
    <w:rsid w:val="009A0BFC"/>
    <w:rsid w:val="009A263C"/>
    <w:rsid w:val="009A3D00"/>
    <w:rsid w:val="009A4219"/>
    <w:rsid w:val="009A4F56"/>
    <w:rsid w:val="009B040E"/>
    <w:rsid w:val="009B2038"/>
    <w:rsid w:val="009B2568"/>
    <w:rsid w:val="009B2E16"/>
    <w:rsid w:val="009B6830"/>
    <w:rsid w:val="009B7F1D"/>
    <w:rsid w:val="009C0DB2"/>
    <w:rsid w:val="009C3820"/>
    <w:rsid w:val="009D114D"/>
    <w:rsid w:val="009D1884"/>
    <w:rsid w:val="009D1C87"/>
    <w:rsid w:val="009D34A3"/>
    <w:rsid w:val="009D5FC8"/>
    <w:rsid w:val="009D61DE"/>
    <w:rsid w:val="009D666D"/>
    <w:rsid w:val="009E6BF2"/>
    <w:rsid w:val="009F02A7"/>
    <w:rsid w:val="009F20D0"/>
    <w:rsid w:val="009F2CFF"/>
    <w:rsid w:val="009F344B"/>
    <w:rsid w:val="009F3C8C"/>
    <w:rsid w:val="009F44F1"/>
    <w:rsid w:val="009F7B63"/>
    <w:rsid w:val="009F7CB3"/>
    <w:rsid w:val="00A00439"/>
    <w:rsid w:val="00A0173D"/>
    <w:rsid w:val="00A03379"/>
    <w:rsid w:val="00A03384"/>
    <w:rsid w:val="00A06776"/>
    <w:rsid w:val="00A07D6A"/>
    <w:rsid w:val="00A13E39"/>
    <w:rsid w:val="00A13E88"/>
    <w:rsid w:val="00A15A0A"/>
    <w:rsid w:val="00A15BF5"/>
    <w:rsid w:val="00A160DD"/>
    <w:rsid w:val="00A17B2B"/>
    <w:rsid w:val="00A20723"/>
    <w:rsid w:val="00A2124B"/>
    <w:rsid w:val="00A21955"/>
    <w:rsid w:val="00A21C42"/>
    <w:rsid w:val="00A24228"/>
    <w:rsid w:val="00A24447"/>
    <w:rsid w:val="00A26306"/>
    <w:rsid w:val="00A26370"/>
    <w:rsid w:val="00A26B76"/>
    <w:rsid w:val="00A2780C"/>
    <w:rsid w:val="00A304C7"/>
    <w:rsid w:val="00A31EE0"/>
    <w:rsid w:val="00A333C8"/>
    <w:rsid w:val="00A33C57"/>
    <w:rsid w:val="00A3424E"/>
    <w:rsid w:val="00A36609"/>
    <w:rsid w:val="00A36AE0"/>
    <w:rsid w:val="00A37C07"/>
    <w:rsid w:val="00A4036F"/>
    <w:rsid w:val="00A40F38"/>
    <w:rsid w:val="00A42F7C"/>
    <w:rsid w:val="00A44FCB"/>
    <w:rsid w:val="00A4593A"/>
    <w:rsid w:val="00A51841"/>
    <w:rsid w:val="00A53406"/>
    <w:rsid w:val="00A626BA"/>
    <w:rsid w:val="00A6366A"/>
    <w:rsid w:val="00A67DC2"/>
    <w:rsid w:val="00A72278"/>
    <w:rsid w:val="00A7380A"/>
    <w:rsid w:val="00A76070"/>
    <w:rsid w:val="00A81D04"/>
    <w:rsid w:val="00A82C7F"/>
    <w:rsid w:val="00A8423E"/>
    <w:rsid w:val="00A84A5E"/>
    <w:rsid w:val="00A91D84"/>
    <w:rsid w:val="00A930B2"/>
    <w:rsid w:val="00A9511E"/>
    <w:rsid w:val="00AA3998"/>
    <w:rsid w:val="00AA3ABC"/>
    <w:rsid w:val="00AA499A"/>
    <w:rsid w:val="00AB04DF"/>
    <w:rsid w:val="00AB73C1"/>
    <w:rsid w:val="00AB7600"/>
    <w:rsid w:val="00AC1AC4"/>
    <w:rsid w:val="00AC271E"/>
    <w:rsid w:val="00AC2ED2"/>
    <w:rsid w:val="00AC38A7"/>
    <w:rsid w:val="00AC7FD9"/>
    <w:rsid w:val="00AD4E41"/>
    <w:rsid w:val="00AD5906"/>
    <w:rsid w:val="00AD6C7C"/>
    <w:rsid w:val="00AE1593"/>
    <w:rsid w:val="00AE4996"/>
    <w:rsid w:val="00AE51BF"/>
    <w:rsid w:val="00AE604F"/>
    <w:rsid w:val="00AE616B"/>
    <w:rsid w:val="00AE705A"/>
    <w:rsid w:val="00AF3EEF"/>
    <w:rsid w:val="00AF4527"/>
    <w:rsid w:val="00AF7787"/>
    <w:rsid w:val="00B00CF2"/>
    <w:rsid w:val="00B0108F"/>
    <w:rsid w:val="00B02234"/>
    <w:rsid w:val="00B04CC7"/>
    <w:rsid w:val="00B065CB"/>
    <w:rsid w:val="00B120AC"/>
    <w:rsid w:val="00B17D01"/>
    <w:rsid w:val="00B17D55"/>
    <w:rsid w:val="00B250B8"/>
    <w:rsid w:val="00B27C79"/>
    <w:rsid w:val="00B32129"/>
    <w:rsid w:val="00B35093"/>
    <w:rsid w:val="00B3777E"/>
    <w:rsid w:val="00B42608"/>
    <w:rsid w:val="00B442D9"/>
    <w:rsid w:val="00B44DF0"/>
    <w:rsid w:val="00B450AF"/>
    <w:rsid w:val="00B477EE"/>
    <w:rsid w:val="00B47CCC"/>
    <w:rsid w:val="00B51A63"/>
    <w:rsid w:val="00B55CFC"/>
    <w:rsid w:val="00B57FD2"/>
    <w:rsid w:val="00B61D63"/>
    <w:rsid w:val="00B649D8"/>
    <w:rsid w:val="00B650B5"/>
    <w:rsid w:val="00B67A77"/>
    <w:rsid w:val="00B70354"/>
    <w:rsid w:val="00B7053C"/>
    <w:rsid w:val="00B70F0E"/>
    <w:rsid w:val="00B71810"/>
    <w:rsid w:val="00B74800"/>
    <w:rsid w:val="00B7556E"/>
    <w:rsid w:val="00B82282"/>
    <w:rsid w:val="00B834D0"/>
    <w:rsid w:val="00B85FC5"/>
    <w:rsid w:val="00B86622"/>
    <w:rsid w:val="00B86D3C"/>
    <w:rsid w:val="00B92833"/>
    <w:rsid w:val="00B977A8"/>
    <w:rsid w:val="00BA0923"/>
    <w:rsid w:val="00BA31DD"/>
    <w:rsid w:val="00BA5D14"/>
    <w:rsid w:val="00BA6A9A"/>
    <w:rsid w:val="00BB0084"/>
    <w:rsid w:val="00BB2A54"/>
    <w:rsid w:val="00BC01C0"/>
    <w:rsid w:val="00BC3983"/>
    <w:rsid w:val="00BC5DB8"/>
    <w:rsid w:val="00BC6709"/>
    <w:rsid w:val="00BC7477"/>
    <w:rsid w:val="00BC76A3"/>
    <w:rsid w:val="00BC7CDC"/>
    <w:rsid w:val="00BE1643"/>
    <w:rsid w:val="00BE1B1E"/>
    <w:rsid w:val="00BE4905"/>
    <w:rsid w:val="00BE6E8A"/>
    <w:rsid w:val="00BF1372"/>
    <w:rsid w:val="00BF1CC2"/>
    <w:rsid w:val="00BF5E48"/>
    <w:rsid w:val="00BF6111"/>
    <w:rsid w:val="00BF6989"/>
    <w:rsid w:val="00BF75C7"/>
    <w:rsid w:val="00C0022E"/>
    <w:rsid w:val="00C0333A"/>
    <w:rsid w:val="00C045FC"/>
    <w:rsid w:val="00C048CA"/>
    <w:rsid w:val="00C12F75"/>
    <w:rsid w:val="00C164F2"/>
    <w:rsid w:val="00C1728B"/>
    <w:rsid w:val="00C272CA"/>
    <w:rsid w:val="00C279B2"/>
    <w:rsid w:val="00C27E08"/>
    <w:rsid w:val="00C31D29"/>
    <w:rsid w:val="00C33E6F"/>
    <w:rsid w:val="00C35247"/>
    <w:rsid w:val="00C37996"/>
    <w:rsid w:val="00C454C5"/>
    <w:rsid w:val="00C45A7F"/>
    <w:rsid w:val="00C45C32"/>
    <w:rsid w:val="00C46238"/>
    <w:rsid w:val="00C4648C"/>
    <w:rsid w:val="00C5029A"/>
    <w:rsid w:val="00C51CE1"/>
    <w:rsid w:val="00C51EBE"/>
    <w:rsid w:val="00C52BA6"/>
    <w:rsid w:val="00C55491"/>
    <w:rsid w:val="00C56C26"/>
    <w:rsid w:val="00C577FF"/>
    <w:rsid w:val="00C6062E"/>
    <w:rsid w:val="00C6210E"/>
    <w:rsid w:val="00C64E0C"/>
    <w:rsid w:val="00C719B1"/>
    <w:rsid w:val="00C74F6B"/>
    <w:rsid w:val="00C7694E"/>
    <w:rsid w:val="00C7696D"/>
    <w:rsid w:val="00C770B8"/>
    <w:rsid w:val="00C77C37"/>
    <w:rsid w:val="00C81751"/>
    <w:rsid w:val="00C81AD4"/>
    <w:rsid w:val="00C834FE"/>
    <w:rsid w:val="00C91F6F"/>
    <w:rsid w:val="00C91FD7"/>
    <w:rsid w:val="00C94740"/>
    <w:rsid w:val="00C94AD3"/>
    <w:rsid w:val="00C95531"/>
    <w:rsid w:val="00C96B36"/>
    <w:rsid w:val="00CA090E"/>
    <w:rsid w:val="00CA23F7"/>
    <w:rsid w:val="00CA2A96"/>
    <w:rsid w:val="00CA5137"/>
    <w:rsid w:val="00CA5165"/>
    <w:rsid w:val="00CA6583"/>
    <w:rsid w:val="00CA7354"/>
    <w:rsid w:val="00CA79D8"/>
    <w:rsid w:val="00CB0F42"/>
    <w:rsid w:val="00CB4357"/>
    <w:rsid w:val="00CB56D6"/>
    <w:rsid w:val="00CB70F5"/>
    <w:rsid w:val="00CD360B"/>
    <w:rsid w:val="00CD5515"/>
    <w:rsid w:val="00CD5626"/>
    <w:rsid w:val="00CD5DF6"/>
    <w:rsid w:val="00CE02E7"/>
    <w:rsid w:val="00CE0F13"/>
    <w:rsid w:val="00CE1471"/>
    <w:rsid w:val="00CE3C77"/>
    <w:rsid w:val="00CF0E65"/>
    <w:rsid w:val="00CF25EA"/>
    <w:rsid w:val="00CF64FE"/>
    <w:rsid w:val="00D00804"/>
    <w:rsid w:val="00D02034"/>
    <w:rsid w:val="00D022AD"/>
    <w:rsid w:val="00D02926"/>
    <w:rsid w:val="00D0319C"/>
    <w:rsid w:val="00D0635E"/>
    <w:rsid w:val="00D07BC4"/>
    <w:rsid w:val="00D1037F"/>
    <w:rsid w:val="00D11593"/>
    <w:rsid w:val="00D14E5A"/>
    <w:rsid w:val="00D17ACA"/>
    <w:rsid w:val="00D205F0"/>
    <w:rsid w:val="00D2216F"/>
    <w:rsid w:val="00D23E52"/>
    <w:rsid w:val="00D269A8"/>
    <w:rsid w:val="00D33DC7"/>
    <w:rsid w:val="00D40259"/>
    <w:rsid w:val="00D40AC6"/>
    <w:rsid w:val="00D42391"/>
    <w:rsid w:val="00D4396E"/>
    <w:rsid w:val="00D43F95"/>
    <w:rsid w:val="00D44033"/>
    <w:rsid w:val="00D459D4"/>
    <w:rsid w:val="00D463D0"/>
    <w:rsid w:val="00D469EC"/>
    <w:rsid w:val="00D46D4B"/>
    <w:rsid w:val="00D50C95"/>
    <w:rsid w:val="00D54F9F"/>
    <w:rsid w:val="00D607CF"/>
    <w:rsid w:val="00D611EE"/>
    <w:rsid w:val="00D64DCD"/>
    <w:rsid w:val="00D6650A"/>
    <w:rsid w:val="00D66CD1"/>
    <w:rsid w:val="00D6715C"/>
    <w:rsid w:val="00D71F4F"/>
    <w:rsid w:val="00D72691"/>
    <w:rsid w:val="00D73563"/>
    <w:rsid w:val="00D7424C"/>
    <w:rsid w:val="00D7522A"/>
    <w:rsid w:val="00D75375"/>
    <w:rsid w:val="00D7580A"/>
    <w:rsid w:val="00D76CFD"/>
    <w:rsid w:val="00D777FB"/>
    <w:rsid w:val="00D7786E"/>
    <w:rsid w:val="00D876BF"/>
    <w:rsid w:val="00D90282"/>
    <w:rsid w:val="00DA1496"/>
    <w:rsid w:val="00DA19FE"/>
    <w:rsid w:val="00DA2C26"/>
    <w:rsid w:val="00DA3BB3"/>
    <w:rsid w:val="00DA4A34"/>
    <w:rsid w:val="00DA6F58"/>
    <w:rsid w:val="00DB02C7"/>
    <w:rsid w:val="00DB0AEA"/>
    <w:rsid w:val="00DC1EDD"/>
    <w:rsid w:val="00DC549A"/>
    <w:rsid w:val="00DC56C7"/>
    <w:rsid w:val="00DC7076"/>
    <w:rsid w:val="00DD3384"/>
    <w:rsid w:val="00DD37CE"/>
    <w:rsid w:val="00DE5171"/>
    <w:rsid w:val="00DF13E1"/>
    <w:rsid w:val="00DF4365"/>
    <w:rsid w:val="00DF4DA5"/>
    <w:rsid w:val="00DF702D"/>
    <w:rsid w:val="00E00B13"/>
    <w:rsid w:val="00E01140"/>
    <w:rsid w:val="00E03BD6"/>
    <w:rsid w:val="00E0432A"/>
    <w:rsid w:val="00E06ABA"/>
    <w:rsid w:val="00E07D89"/>
    <w:rsid w:val="00E11B6E"/>
    <w:rsid w:val="00E13672"/>
    <w:rsid w:val="00E139C4"/>
    <w:rsid w:val="00E16D44"/>
    <w:rsid w:val="00E17955"/>
    <w:rsid w:val="00E209CB"/>
    <w:rsid w:val="00E21380"/>
    <w:rsid w:val="00E22934"/>
    <w:rsid w:val="00E24AF6"/>
    <w:rsid w:val="00E26A57"/>
    <w:rsid w:val="00E30E2F"/>
    <w:rsid w:val="00E31D95"/>
    <w:rsid w:val="00E33E53"/>
    <w:rsid w:val="00E40311"/>
    <w:rsid w:val="00E4164B"/>
    <w:rsid w:val="00E436FC"/>
    <w:rsid w:val="00E43747"/>
    <w:rsid w:val="00E5024A"/>
    <w:rsid w:val="00E50B8C"/>
    <w:rsid w:val="00E606BF"/>
    <w:rsid w:val="00E628CF"/>
    <w:rsid w:val="00E63A1F"/>
    <w:rsid w:val="00E65C21"/>
    <w:rsid w:val="00E7054D"/>
    <w:rsid w:val="00E74A8A"/>
    <w:rsid w:val="00E76854"/>
    <w:rsid w:val="00E810D9"/>
    <w:rsid w:val="00E82015"/>
    <w:rsid w:val="00E8232A"/>
    <w:rsid w:val="00E82967"/>
    <w:rsid w:val="00E82BAD"/>
    <w:rsid w:val="00E83D16"/>
    <w:rsid w:val="00E86E77"/>
    <w:rsid w:val="00E906BB"/>
    <w:rsid w:val="00E92766"/>
    <w:rsid w:val="00E935C5"/>
    <w:rsid w:val="00E97334"/>
    <w:rsid w:val="00E977DE"/>
    <w:rsid w:val="00EA1C69"/>
    <w:rsid w:val="00EA34A3"/>
    <w:rsid w:val="00EB1FC6"/>
    <w:rsid w:val="00EB388D"/>
    <w:rsid w:val="00EB4086"/>
    <w:rsid w:val="00EB465C"/>
    <w:rsid w:val="00EB4CD4"/>
    <w:rsid w:val="00EB7AA2"/>
    <w:rsid w:val="00EC0484"/>
    <w:rsid w:val="00EC37D6"/>
    <w:rsid w:val="00EC7F99"/>
    <w:rsid w:val="00ED03B7"/>
    <w:rsid w:val="00ED0F4D"/>
    <w:rsid w:val="00ED3611"/>
    <w:rsid w:val="00ED4B0B"/>
    <w:rsid w:val="00EE1899"/>
    <w:rsid w:val="00EE1981"/>
    <w:rsid w:val="00EE2BF3"/>
    <w:rsid w:val="00EE43F5"/>
    <w:rsid w:val="00EE4E9B"/>
    <w:rsid w:val="00EE667B"/>
    <w:rsid w:val="00EE7599"/>
    <w:rsid w:val="00EE7EFC"/>
    <w:rsid w:val="00EF418D"/>
    <w:rsid w:val="00EF4E02"/>
    <w:rsid w:val="00EF7485"/>
    <w:rsid w:val="00F02824"/>
    <w:rsid w:val="00F10837"/>
    <w:rsid w:val="00F135F0"/>
    <w:rsid w:val="00F14407"/>
    <w:rsid w:val="00F161E8"/>
    <w:rsid w:val="00F169E1"/>
    <w:rsid w:val="00F17B43"/>
    <w:rsid w:val="00F21259"/>
    <w:rsid w:val="00F22468"/>
    <w:rsid w:val="00F23890"/>
    <w:rsid w:val="00F2570A"/>
    <w:rsid w:val="00F27026"/>
    <w:rsid w:val="00F3458A"/>
    <w:rsid w:val="00F36B4D"/>
    <w:rsid w:val="00F37081"/>
    <w:rsid w:val="00F371D2"/>
    <w:rsid w:val="00F4098B"/>
    <w:rsid w:val="00F418C9"/>
    <w:rsid w:val="00F43FF8"/>
    <w:rsid w:val="00F5156E"/>
    <w:rsid w:val="00F52594"/>
    <w:rsid w:val="00F53CD2"/>
    <w:rsid w:val="00F53F16"/>
    <w:rsid w:val="00F56CF6"/>
    <w:rsid w:val="00F576C3"/>
    <w:rsid w:val="00F61E3F"/>
    <w:rsid w:val="00F65298"/>
    <w:rsid w:val="00F65489"/>
    <w:rsid w:val="00F65AA4"/>
    <w:rsid w:val="00F67059"/>
    <w:rsid w:val="00F73AD6"/>
    <w:rsid w:val="00F7406A"/>
    <w:rsid w:val="00F74E67"/>
    <w:rsid w:val="00F7762F"/>
    <w:rsid w:val="00F77D45"/>
    <w:rsid w:val="00F82596"/>
    <w:rsid w:val="00F83C60"/>
    <w:rsid w:val="00F87884"/>
    <w:rsid w:val="00F90E4A"/>
    <w:rsid w:val="00F919A2"/>
    <w:rsid w:val="00F93951"/>
    <w:rsid w:val="00F94827"/>
    <w:rsid w:val="00FB2E9A"/>
    <w:rsid w:val="00FB6C5E"/>
    <w:rsid w:val="00FB7E7B"/>
    <w:rsid w:val="00FC7DE9"/>
    <w:rsid w:val="00FD0933"/>
    <w:rsid w:val="00FD1089"/>
    <w:rsid w:val="00FD2756"/>
    <w:rsid w:val="00FD424B"/>
    <w:rsid w:val="00FD6FE7"/>
    <w:rsid w:val="00FE13B3"/>
    <w:rsid w:val="00FE3198"/>
    <w:rsid w:val="00FE3489"/>
    <w:rsid w:val="00FE7FDE"/>
    <w:rsid w:val="00FF0663"/>
    <w:rsid w:val="00FF2600"/>
    <w:rsid w:val="00FF27A0"/>
    <w:rsid w:val="00FF546C"/>
    <w:rsid w:val="00FF5728"/>
    <w:rsid w:val="00FF6949"/>
    <w:rsid w:val="00FF6ECD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99D80"/>
  <w15:docId w15:val="{264ED1F4-4E38-4BD0-9BBD-0A2523E4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FFD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B67"/>
    <w:pPr>
      <w:keepNext/>
      <w:numPr>
        <w:numId w:val="1"/>
      </w:numPr>
      <w:spacing w:before="240" w:after="120" w:line="240" w:lineRule="auto"/>
      <w:outlineLvl w:val="0"/>
    </w:pPr>
    <w:rPr>
      <w:rFonts w:ascii="Arial" w:eastAsia="Arial Unicode MS" w:hAnsi="Arial"/>
      <w:b/>
      <w:color w:val="00B0F0"/>
      <w:sz w:val="28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3B6B67"/>
    <w:pPr>
      <w:keepNext/>
      <w:numPr>
        <w:ilvl w:val="1"/>
        <w:numId w:val="1"/>
      </w:numPr>
      <w:spacing w:after="0" w:line="240" w:lineRule="auto"/>
      <w:ind w:left="426"/>
      <w:outlineLvl w:val="1"/>
    </w:pPr>
    <w:rPr>
      <w:rFonts w:ascii="Arial" w:eastAsia="Arial Unicode MS" w:hAnsi="Arial"/>
      <w:b/>
      <w:color w:val="00B0F0"/>
      <w:sz w:val="24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qFormat/>
    <w:rsid w:val="003B6B67"/>
    <w:pPr>
      <w:keepNext/>
      <w:numPr>
        <w:ilvl w:val="2"/>
        <w:numId w:val="1"/>
      </w:numPr>
      <w:spacing w:after="0" w:line="240" w:lineRule="auto"/>
      <w:ind w:left="2694"/>
      <w:outlineLvl w:val="2"/>
    </w:pPr>
    <w:rPr>
      <w:rFonts w:ascii="Arial" w:eastAsia="Arial Unicode MS" w:hAnsi="Arial"/>
      <w:b/>
      <w:color w:val="00B0F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3B6B67"/>
    <w:pPr>
      <w:keepNext/>
      <w:numPr>
        <w:ilvl w:val="3"/>
        <w:numId w:val="1"/>
      </w:numPr>
      <w:spacing w:after="0" w:line="240" w:lineRule="auto"/>
      <w:ind w:left="993"/>
      <w:outlineLvl w:val="3"/>
    </w:pPr>
    <w:rPr>
      <w:rFonts w:ascii="Arial" w:eastAsia="Arial Unicode MS" w:hAnsi="Arial"/>
      <w:b/>
      <w:color w:val="00B0F0"/>
      <w:szCs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qFormat/>
    <w:rsid w:val="003B6B67"/>
    <w:pPr>
      <w:keepNext/>
      <w:numPr>
        <w:ilvl w:val="4"/>
        <w:numId w:val="1"/>
      </w:numPr>
      <w:spacing w:after="0" w:line="240" w:lineRule="auto"/>
      <w:ind w:left="993"/>
      <w:outlineLvl w:val="4"/>
    </w:pPr>
    <w:rPr>
      <w:rFonts w:ascii="Arial" w:eastAsia="Arial Unicode MS" w:hAnsi="Arial"/>
      <w:b/>
      <w:color w:val="00B0F0"/>
      <w:szCs w:val="2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qFormat/>
    <w:rsid w:val="003B6B67"/>
    <w:pPr>
      <w:keepNext/>
      <w:numPr>
        <w:ilvl w:val="5"/>
        <w:numId w:val="1"/>
      </w:numPr>
      <w:spacing w:after="0" w:line="240" w:lineRule="auto"/>
      <w:ind w:left="993"/>
      <w:outlineLvl w:val="5"/>
    </w:pPr>
    <w:rPr>
      <w:rFonts w:ascii="Arial" w:eastAsia="Arial Unicode MS" w:hAnsi="Arial"/>
      <w:b/>
      <w:color w:val="00B0F0"/>
      <w:szCs w:val="2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qFormat/>
    <w:rsid w:val="003B6B67"/>
    <w:pPr>
      <w:keepNext/>
      <w:numPr>
        <w:ilvl w:val="6"/>
        <w:numId w:val="1"/>
      </w:numPr>
      <w:spacing w:after="0" w:line="240" w:lineRule="auto"/>
      <w:ind w:left="993"/>
      <w:outlineLvl w:val="6"/>
    </w:pPr>
    <w:rPr>
      <w:rFonts w:ascii="Arial" w:eastAsia="Arial Unicode MS" w:hAnsi="Arial"/>
      <w:b/>
      <w:color w:val="00B0F0"/>
      <w:szCs w:val="2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qFormat/>
    <w:rsid w:val="003B6B67"/>
    <w:pPr>
      <w:keepNext/>
      <w:numPr>
        <w:ilvl w:val="7"/>
        <w:numId w:val="1"/>
      </w:numPr>
      <w:spacing w:after="0" w:line="240" w:lineRule="auto"/>
      <w:ind w:left="993"/>
      <w:outlineLvl w:val="7"/>
    </w:pPr>
    <w:rPr>
      <w:rFonts w:ascii="Arial" w:eastAsia="Arial Unicode MS" w:hAnsi="Arial"/>
      <w:b/>
      <w:color w:val="00B0F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qFormat/>
    <w:rsid w:val="003B6B67"/>
    <w:pPr>
      <w:keepNext/>
      <w:numPr>
        <w:ilvl w:val="8"/>
        <w:numId w:val="1"/>
      </w:numPr>
      <w:spacing w:after="0" w:line="240" w:lineRule="auto"/>
      <w:ind w:left="993"/>
      <w:outlineLvl w:val="8"/>
    </w:pPr>
    <w:rPr>
      <w:rFonts w:ascii="Arial" w:eastAsia="Arial Unicode MS" w:hAnsi="Arial"/>
      <w:b/>
      <w:color w:val="00B0F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1E3F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4B22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76CF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D76CF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6CF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D76CFD"/>
    <w:rPr>
      <w:sz w:val="22"/>
      <w:szCs w:val="22"/>
      <w:lang w:eastAsia="en-US"/>
    </w:rPr>
  </w:style>
  <w:style w:type="character" w:customStyle="1" w:styleId="Heading1Char">
    <w:name w:val="Heading 1 Char"/>
    <w:link w:val="Heading1"/>
    <w:rsid w:val="003B6B67"/>
    <w:rPr>
      <w:rFonts w:ascii="Arial" w:eastAsia="Arial Unicode MS" w:hAnsi="Arial"/>
      <w:b/>
      <w:color w:val="00B0F0"/>
      <w:sz w:val="28"/>
      <w:lang w:eastAsia="ja-JP"/>
    </w:rPr>
  </w:style>
  <w:style w:type="character" w:customStyle="1" w:styleId="Heading2Char">
    <w:name w:val="Heading 2 Char"/>
    <w:link w:val="Heading2"/>
    <w:rsid w:val="003B6B67"/>
    <w:rPr>
      <w:rFonts w:ascii="Arial" w:eastAsia="Arial Unicode MS" w:hAnsi="Arial"/>
      <w:b/>
      <w:color w:val="00B0F0"/>
      <w:sz w:val="24"/>
      <w:lang w:eastAsia="ja-JP"/>
    </w:rPr>
  </w:style>
  <w:style w:type="character" w:customStyle="1" w:styleId="Heading3Char">
    <w:name w:val="Heading 3 Char"/>
    <w:link w:val="Heading3"/>
    <w:rsid w:val="003B6B67"/>
    <w:rPr>
      <w:rFonts w:ascii="Arial" w:eastAsia="Arial Unicode MS" w:hAnsi="Arial"/>
      <w:b/>
      <w:color w:val="00B0F0"/>
      <w:sz w:val="22"/>
      <w:lang w:eastAsia="ja-JP"/>
    </w:rPr>
  </w:style>
  <w:style w:type="character" w:customStyle="1" w:styleId="Heading4Char">
    <w:name w:val="Heading 4 Char"/>
    <w:link w:val="Heading4"/>
    <w:rsid w:val="003B6B67"/>
    <w:rPr>
      <w:rFonts w:ascii="Arial" w:eastAsia="Arial Unicode MS" w:hAnsi="Arial"/>
      <w:b/>
      <w:color w:val="00B0F0"/>
      <w:sz w:val="22"/>
      <w:lang w:eastAsia="ja-JP"/>
    </w:rPr>
  </w:style>
  <w:style w:type="character" w:customStyle="1" w:styleId="Heading5Char">
    <w:name w:val="Heading 5 Char"/>
    <w:link w:val="Heading5"/>
    <w:rsid w:val="003B6B67"/>
    <w:rPr>
      <w:rFonts w:ascii="Arial" w:eastAsia="Arial Unicode MS" w:hAnsi="Arial"/>
      <w:b/>
      <w:color w:val="00B0F0"/>
      <w:sz w:val="22"/>
      <w:lang w:eastAsia="ja-JP"/>
    </w:rPr>
  </w:style>
  <w:style w:type="character" w:customStyle="1" w:styleId="Heading6Char">
    <w:name w:val="Heading 6 Char"/>
    <w:link w:val="Heading6"/>
    <w:rsid w:val="003B6B67"/>
    <w:rPr>
      <w:rFonts w:ascii="Arial" w:eastAsia="Arial Unicode MS" w:hAnsi="Arial"/>
      <w:b/>
      <w:color w:val="00B0F0"/>
      <w:sz w:val="22"/>
      <w:lang w:eastAsia="ja-JP"/>
    </w:rPr>
  </w:style>
  <w:style w:type="character" w:customStyle="1" w:styleId="Heading7Char">
    <w:name w:val="Heading 7 Char"/>
    <w:link w:val="Heading7"/>
    <w:rsid w:val="003B6B67"/>
    <w:rPr>
      <w:rFonts w:ascii="Arial" w:eastAsia="Arial Unicode MS" w:hAnsi="Arial"/>
      <w:b/>
      <w:color w:val="00B0F0"/>
      <w:sz w:val="22"/>
      <w:lang w:eastAsia="ja-JP"/>
    </w:rPr>
  </w:style>
  <w:style w:type="character" w:customStyle="1" w:styleId="Heading8Char">
    <w:name w:val="Heading 8 Char"/>
    <w:link w:val="Heading8"/>
    <w:rsid w:val="003B6B67"/>
    <w:rPr>
      <w:rFonts w:ascii="Arial" w:eastAsia="Arial Unicode MS" w:hAnsi="Arial"/>
      <w:b/>
      <w:color w:val="00B0F0"/>
      <w:sz w:val="22"/>
      <w:lang w:eastAsia="ja-JP"/>
    </w:rPr>
  </w:style>
  <w:style w:type="character" w:customStyle="1" w:styleId="Heading9Char">
    <w:name w:val="Heading 9 Char"/>
    <w:link w:val="Heading9"/>
    <w:rsid w:val="003B6B67"/>
    <w:rPr>
      <w:rFonts w:ascii="Arial" w:eastAsia="Arial Unicode MS" w:hAnsi="Arial"/>
      <w:b/>
      <w:color w:val="00B0F0"/>
      <w:sz w:val="22"/>
      <w:lang w:eastAsia="ja-JP"/>
    </w:rPr>
  </w:style>
  <w:style w:type="character" w:styleId="Hyperlink">
    <w:name w:val="Hyperlink"/>
    <w:uiPriority w:val="99"/>
    <w:unhideWhenUsed/>
    <w:rsid w:val="00612F48"/>
    <w:rPr>
      <w:color w:val="0000FF"/>
      <w:u w:val="single"/>
    </w:rPr>
  </w:style>
  <w:style w:type="paragraph" w:styleId="TOC1">
    <w:name w:val="toc 1"/>
    <w:basedOn w:val="Normal"/>
    <w:uiPriority w:val="39"/>
    <w:rsid w:val="00612F48"/>
    <w:pPr>
      <w:tabs>
        <w:tab w:val="right" w:leader="dot" w:pos="9639"/>
      </w:tabs>
      <w:spacing w:before="240" w:after="0" w:line="240" w:lineRule="auto"/>
      <w:ind w:left="284"/>
    </w:pPr>
    <w:rPr>
      <w:rFonts w:ascii="Arial" w:eastAsia="Arial Unicode MS" w:hAnsi="Arial"/>
      <w:b/>
      <w:sz w:val="24"/>
      <w:szCs w:val="24"/>
      <w:lang w:val="de-DE" w:eastAsia="ja-JP"/>
    </w:rPr>
  </w:style>
  <w:style w:type="paragraph" w:styleId="TOC2">
    <w:name w:val="toc 2"/>
    <w:basedOn w:val="Normal"/>
    <w:uiPriority w:val="39"/>
    <w:rsid w:val="00612F48"/>
    <w:pPr>
      <w:tabs>
        <w:tab w:val="right" w:leader="dot" w:pos="9639"/>
      </w:tabs>
      <w:spacing w:after="0" w:line="240" w:lineRule="auto"/>
      <w:ind w:left="425"/>
    </w:pPr>
    <w:rPr>
      <w:rFonts w:ascii="Arial" w:eastAsia="Arial Unicode MS" w:hAnsi="Arial"/>
      <w:sz w:val="20"/>
      <w:szCs w:val="24"/>
      <w:lang w:val="de-DE" w:eastAsia="ja-JP"/>
    </w:rPr>
  </w:style>
  <w:style w:type="paragraph" w:styleId="TOC3">
    <w:name w:val="toc 3"/>
    <w:basedOn w:val="Normal"/>
    <w:uiPriority w:val="39"/>
    <w:rsid w:val="00612F48"/>
    <w:pPr>
      <w:tabs>
        <w:tab w:val="right" w:leader="dot" w:pos="9639"/>
      </w:tabs>
      <w:spacing w:after="0" w:line="240" w:lineRule="auto"/>
      <w:ind w:left="567"/>
    </w:pPr>
    <w:rPr>
      <w:rFonts w:ascii="Arial" w:eastAsia="Arial Unicode MS" w:hAnsi="Arial"/>
      <w:sz w:val="18"/>
      <w:szCs w:val="24"/>
      <w:lang w:val="de-DE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12F48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030532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HTMLCode">
    <w:name w:val="HTML Code"/>
    <w:uiPriority w:val="99"/>
    <w:semiHidden/>
    <w:unhideWhenUsed/>
    <w:rsid w:val="00BC3983"/>
    <w:rPr>
      <w:rFonts w:ascii="Courier New" w:eastAsia="Times New Roman" w:hAnsi="Courier New" w:cs="Courier New"/>
      <w:sz w:val="20"/>
      <w:szCs w:val="20"/>
    </w:rPr>
  </w:style>
  <w:style w:type="paragraph" w:customStyle="1" w:styleId="dd">
    <w:name w:val="dd"/>
    <w:basedOn w:val="Normal"/>
    <w:rsid w:val="00BC3983"/>
    <w:pPr>
      <w:spacing w:before="240" w:after="105" w:line="240" w:lineRule="auto"/>
    </w:pPr>
    <w:rPr>
      <w:rFonts w:ascii="Verdana" w:eastAsia="Times New Roman" w:hAnsi="Verdana"/>
      <w:b/>
      <w:bCs/>
      <w:sz w:val="18"/>
      <w:szCs w:val="18"/>
      <w:lang w:eastAsia="fr-FR"/>
    </w:rPr>
  </w:style>
  <w:style w:type="character" w:customStyle="1" w:styleId="chyperlink">
    <w:name w:val="chyperlink"/>
    <w:basedOn w:val="DefaultParagraphFont"/>
    <w:rsid w:val="00BC3983"/>
  </w:style>
  <w:style w:type="table" w:styleId="TableGrid">
    <w:name w:val="Table Grid"/>
    <w:basedOn w:val="TableNormal"/>
    <w:uiPriority w:val="59"/>
    <w:rsid w:val="00A3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09D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7786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D7786E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7786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D7786E"/>
    <w:rPr>
      <w:sz w:val="16"/>
      <w:szCs w:val="16"/>
      <w:lang w:eastAsia="en-US"/>
    </w:rPr>
  </w:style>
  <w:style w:type="paragraph" w:customStyle="1" w:styleId="rponses">
    <w:name w:val="réponses"/>
    <w:basedOn w:val="Normal"/>
    <w:rsid w:val="00D7786E"/>
    <w:pPr>
      <w:suppressAutoHyphens/>
      <w:spacing w:after="100" w:line="240" w:lineRule="auto"/>
      <w:ind w:left="1134"/>
      <w:jc w:val="both"/>
    </w:pPr>
    <w:rPr>
      <w:rFonts w:ascii="Times New Roman" w:eastAsia="Times New Roman" w:hAnsi="Times New Roman"/>
      <w:b/>
      <w:color w:val="FF0000"/>
      <w:sz w:val="24"/>
      <w:szCs w:val="24"/>
      <w:lang w:eastAsia="ar-SA"/>
    </w:rPr>
  </w:style>
  <w:style w:type="paragraph" w:customStyle="1" w:styleId="western">
    <w:name w:val="western"/>
    <w:basedOn w:val="Normal"/>
    <w:rsid w:val="00DA4A34"/>
    <w:pPr>
      <w:spacing w:before="113" w:after="57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AE51B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E51BF"/>
    <w:rPr>
      <w:sz w:val="22"/>
      <w:szCs w:val="22"/>
      <w:lang w:eastAsia="en-US"/>
    </w:rPr>
  </w:style>
  <w:style w:type="paragraph" w:styleId="ListNumber5">
    <w:name w:val="List Number 5"/>
    <w:basedOn w:val="Normal"/>
    <w:rsid w:val="00AE51BF"/>
    <w:pPr>
      <w:numPr>
        <w:numId w:val="2"/>
      </w:numPr>
      <w:spacing w:after="0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7C0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337C09"/>
    <w:rPr>
      <w:sz w:val="22"/>
      <w:szCs w:val="22"/>
      <w:lang w:eastAsia="en-US"/>
    </w:rPr>
  </w:style>
  <w:style w:type="character" w:styleId="PageNumber">
    <w:name w:val="page number"/>
    <w:rsid w:val="00D469E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4DC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4DC9"/>
    <w:rPr>
      <w:sz w:val="16"/>
      <w:szCs w:val="16"/>
      <w:lang w:eastAsia="en-US"/>
    </w:rPr>
  </w:style>
  <w:style w:type="character" w:customStyle="1" w:styleId="lang-en">
    <w:name w:val="lang-en"/>
    <w:basedOn w:val="DefaultParagraphFont"/>
    <w:rsid w:val="004B50D4"/>
  </w:style>
  <w:style w:type="character" w:styleId="Strong">
    <w:name w:val="Strong"/>
    <w:basedOn w:val="DefaultParagraphFont"/>
    <w:uiPriority w:val="22"/>
    <w:qFormat/>
    <w:rsid w:val="00130478"/>
    <w:rPr>
      <w:b/>
      <w:bCs/>
    </w:rPr>
  </w:style>
  <w:style w:type="character" w:styleId="Emphasis">
    <w:name w:val="Emphasis"/>
    <w:basedOn w:val="DefaultParagraphFont"/>
    <w:uiPriority w:val="20"/>
    <w:qFormat/>
    <w:rsid w:val="00130478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260972"/>
    <w:pPr>
      <w:tabs>
        <w:tab w:val="right" w:pos="9639"/>
      </w:tabs>
      <w:spacing w:after="0" w:line="240" w:lineRule="auto"/>
      <w:ind w:left="658"/>
    </w:pPr>
  </w:style>
  <w:style w:type="paragraph" w:styleId="TOC5">
    <w:name w:val="toc 5"/>
    <w:basedOn w:val="Normal"/>
    <w:next w:val="Normal"/>
    <w:autoRedefine/>
    <w:uiPriority w:val="39"/>
    <w:unhideWhenUsed/>
    <w:rsid w:val="00260972"/>
    <w:pPr>
      <w:tabs>
        <w:tab w:val="right" w:pos="9639"/>
      </w:tabs>
      <w:spacing w:after="0" w:line="240" w:lineRule="auto"/>
      <w:ind w:left="879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335"/>
    <w:rPr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BC5DB8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729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396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789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292">
          <w:marLeft w:val="0"/>
          <w:marRight w:val="0"/>
          <w:marTop w:val="0"/>
          <w:marBottom w:val="225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16783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-travail\mod&#232;le-TP-2016-1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206EA-65FE-4295-9363-00BAB9F0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modèle-TP-2016-17.dotx</Template>
  <TotalTime>24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4787</CharactersWithSpaces>
  <SharedDoc>false</SharedDoc>
  <HLinks>
    <vt:vector size="120" baseType="variant">
      <vt:variant>
        <vt:i4>8061055</vt:i4>
      </vt:variant>
      <vt:variant>
        <vt:i4>93</vt:i4>
      </vt:variant>
      <vt:variant>
        <vt:i4>0</vt:i4>
      </vt:variant>
      <vt:variant>
        <vt:i4>5</vt:i4>
      </vt:variant>
      <vt:variant>
        <vt:lpwstr>http://www.commentcamarche.net/contents/technologies/fddi.php3</vt:lpwstr>
      </vt:variant>
      <vt:variant>
        <vt:lpwstr/>
      </vt:variant>
      <vt:variant>
        <vt:i4>8192062</vt:i4>
      </vt:variant>
      <vt:variant>
        <vt:i4>90</vt:i4>
      </vt:variant>
      <vt:variant>
        <vt:i4>0</vt:i4>
      </vt:variant>
      <vt:variant>
        <vt:i4>5</vt:i4>
      </vt:variant>
      <vt:variant>
        <vt:lpwstr>http://www.commentcamarche.net/contents/technologies/token.php3</vt:lpwstr>
      </vt:variant>
      <vt:variant>
        <vt:lpwstr/>
      </vt:variant>
      <vt:variant>
        <vt:i4>8061055</vt:i4>
      </vt:variant>
      <vt:variant>
        <vt:i4>87</vt:i4>
      </vt:variant>
      <vt:variant>
        <vt:i4>0</vt:i4>
      </vt:variant>
      <vt:variant>
        <vt:i4>5</vt:i4>
      </vt:variant>
      <vt:variant>
        <vt:lpwstr>http://www.commentcamarche.net/contents/technologies/fddi.php3</vt:lpwstr>
      </vt:variant>
      <vt:variant>
        <vt:lpwstr/>
      </vt:variant>
      <vt:variant>
        <vt:i4>8192062</vt:i4>
      </vt:variant>
      <vt:variant>
        <vt:i4>84</vt:i4>
      </vt:variant>
      <vt:variant>
        <vt:i4>0</vt:i4>
      </vt:variant>
      <vt:variant>
        <vt:i4>5</vt:i4>
      </vt:variant>
      <vt:variant>
        <vt:lpwstr>http://www.commentcamarche.net/contents/technologies/token.php3</vt:lpwstr>
      </vt:variant>
      <vt:variant>
        <vt:lpwstr/>
      </vt:variant>
      <vt:variant>
        <vt:i4>6488185</vt:i4>
      </vt:variant>
      <vt:variant>
        <vt:i4>81</vt:i4>
      </vt:variant>
      <vt:variant>
        <vt:i4>0</vt:i4>
      </vt:variant>
      <vt:variant>
        <vt:i4>5</vt:i4>
      </vt:variant>
      <vt:variant>
        <vt:lpwstr>http://www.commentcamarche.net/contents/technologies/ethernet.php3</vt:lpwstr>
      </vt:variant>
      <vt:variant>
        <vt:lpwstr/>
      </vt:variant>
      <vt:variant>
        <vt:i4>6160403</vt:i4>
      </vt:variant>
      <vt:variant>
        <vt:i4>78</vt:i4>
      </vt:variant>
      <vt:variant>
        <vt:i4>0</vt:i4>
      </vt:variant>
      <vt:variant>
        <vt:i4>5</vt:i4>
      </vt:variant>
      <vt:variant>
        <vt:lpwstr>http://www.commentcamarche.net/contents/initiation/topologi.php3</vt:lpwstr>
      </vt:variant>
      <vt:variant>
        <vt:lpwstr>topologie-maillee</vt:lpwstr>
      </vt:variant>
      <vt:variant>
        <vt:i4>3539000</vt:i4>
      </vt:variant>
      <vt:variant>
        <vt:i4>75</vt:i4>
      </vt:variant>
      <vt:variant>
        <vt:i4>0</vt:i4>
      </vt:variant>
      <vt:variant>
        <vt:i4>5</vt:i4>
      </vt:variant>
      <vt:variant>
        <vt:lpwstr>http://www.commentcamarche.net/contents/initiation/topologi.php3</vt:lpwstr>
      </vt:variant>
      <vt:variant>
        <vt:lpwstr>topologie-en-anneau</vt:lpwstr>
      </vt:variant>
      <vt:variant>
        <vt:i4>4063278</vt:i4>
      </vt:variant>
      <vt:variant>
        <vt:i4>72</vt:i4>
      </vt:variant>
      <vt:variant>
        <vt:i4>0</vt:i4>
      </vt:variant>
      <vt:variant>
        <vt:i4>5</vt:i4>
      </vt:variant>
      <vt:variant>
        <vt:lpwstr>http://www.commentcamarche.net/contents/initiation/topologi.php3</vt:lpwstr>
      </vt:variant>
      <vt:variant>
        <vt:lpwstr>topologie-en-etoile</vt:lpwstr>
      </vt:variant>
      <vt:variant>
        <vt:i4>4784198</vt:i4>
      </vt:variant>
      <vt:variant>
        <vt:i4>69</vt:i4>
      </vt:variant>
      <vt:variant>
        <vt:i4>0</vt:i4>
      </vt:variant>
      <vt:variant>
        <vt:i4>5</vt:i4>
      </vt:variant>
      <vt:variant>
        <vt:lpwstr>http://www.commentcamarche.net/contents/initiation/topologi.php3</vt:lpwstr>
      </vt:variant>
      <vt:variant>
        <vt:lpwstr>topologie-en-bus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_Toc356296357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_Toc356296356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_Toc356296355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_Toc356296354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_Toc356296353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_Toc356296352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_Toc356296351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_Toc356296350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_Toc356296349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_Toc356296348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_Toc356296347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</dc:creator>
  <cp:lastModifiedBy>stephane mabon</cp:lastModifiedBy>
  <cp:revision>3</cp:revision>
  <cp:lastPrinted>2023-10-03T13:28:00Z</cp:lastPrinted>
  <dcterms:created xsi:type="dcterms:W3CDTF">2023-12-11T07:59:00Z</dcterms:created>
  <dcterms:modified xsi:type="dcterms:W3CDTF">2023-12-11T08:59:00Z</dcterms:modified>
</cp:coreProperties>
</file>